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978"/>
      </w:tblGrid>
      <w:tr w:rsidR="0055575D" w14:paraId="7B62269B" w14:textId="77777777">
        <w:trPr>
          <w:trHeight w:val="1065"/>
        </w:trPr>
        <w:tc>
          <w:tcPr>
            <w:tcW w:w="8978" w:type="dxa"/>
            <w:shd w:val="clear" w:color="auto" w:fill="auto"/>
          </w:tcPr>
          <w:p w:rsidR="0055575D" w:rsidP="00F262D4" w:rsidRDefault="00F262D4" w14:paraId="1B0DF581" w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Otimização de Processos de Gestão de Refeitórios com Inteligência Artificial</w:t>
            </w:r>
          </w:p>
          <w:p w:rsidR="00C158C5" w:rsidP="007322CB" w:rsidRDefault="00C158C5" w14:paraId="01901568" w14:textId="77777777">
            <w:pPr>
              <w:suppressAutoHyphens w:val="0"/>
              <w:jc w:val="center"/>
              <w:rPr>
                <w:b/>
                <w:color w:val="000000"/>
              </w:rPr>
            </w:pPr>
          </w:p>
          <w:p w:rsidR="00C158C5" w:rsidP="007322CB" w:rsidRDefault="00C158C5" w14:paraId="0F91EB76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Autores (as): </w:t>
            </w:r>
          </w:p>
          <w:p w:rsidR="00F262D4" w:rsidP="007322CB" w:rsidRDefault="00F262D4" w14:paraId="6C02B594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Igor Martins Ferreira</w:t>
            </w:r>
          </w:p>
          <w:p w:rsidR="00F262D4" w:rsidP="007322CB" w:rsidRDefault="00F262D4" w14:paraId="3EFCDE72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Lucas Silva Sousa</w:t>
            </w:r>
          </w:p>
          <w:p w:rsidR="00F262D4" w:rsidP="007322CB" w:rsidRDefault="00F262D4" w14:paraId="05EE9E66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Renan Dias de Oliveira</w:t>
            </w:r>
          </w:p>
          <w:p w:rsidR="00F262D4" w:rsidP="007322CB" w:rsidRDefault="00C158C5" w14:paraId="2E3F6082" w14:textId="77777777">
            <w:pPr>
              <w:suppressAutoHyphens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Orientador (a): </w:t>
            </w:r>
          </w:p>
          <w:p w:rsidR="00C158C5" w:rsidP="007322CB" w:rsidRDefault="00F262D4" w14:paraId="50663092" w14:textId="77777777">
            <w:pPr>
              <w:suppressAutoHyphens w:val="0"/>
              <w:jc w:val="center"/>
              <w:rPr>
                <w:b/>
                <w:caps/>
              </w:rPr>
            </w:pPr>
            <w:r>
              <w:rPr>
                <w:b/>
                <w:color w:val="000000"/>
              </w:rPr>
              <w:t xml:space="preserve"> Eduardo Savino Gomes</w:t>
            </w:r>
          </w:p>
        </w:tc>
      </w:tr>
    </w:tbl>
    <w:p w:rsidR="0055575D" w:rsidRDefault="0055575D" w14:paraId="7F6FF2C7" w14:textId="77777777">
      <w:pPr>
        <w:tabs>
          <w:tab w:val="left" w:pos="3900"/>
        </w:tabs>
      </w:pPr>
    </w:p>
    <w:p w:rsidR="0055575D" w:rsidRDefault="0055575D" w14:paraId="04C1C0D8" w14:textId="77777777">
      <w:pPr>
        <w:jc w:val="both"/>
      </w:pPr>
      <w:r>
        <w:rPr>
          <w:b/>
        </w:rPr>
        <w:t>Resumo</w:t>
      </w:r>
    </w:p>
    <w:p w:rsidR="0055575D" w:rsidRDefault="0055575D" w14:paraId="180FDE63" w14:textId="77777777">
      <w:pPr>
        <w:jc w:val="both"/>
        <w:rPr>
          <w:b/>
        </w:rPr>
      </w:pPr>
    </w:p>
    <w:p w:rsidR="006D1963" w:rsidP="00CB67CC" w:rsidRDefault="0055575D" w14:paraId="33D32D1E" w14:textId="77777777">
      <w:pPr>
        <w:contextualSpacing/>
        <w:jc w:val="both"/>
      </w:pPr>
      <w:r>
        <w:rPr>
          <w:color w:val="000000"/>
        </w:rPr>
        <w:t xml:space="preserve">Em português, texto justificado, fonte </w:t>
      </w:r>
      <w:r>
        <w:t>Times New Roman, corpo 12, espaçamento simples (entre caracteres, palavras e linhas)</w:t>
      </w:r>
      <w:r>
        <w:rPr>
          <w:color w:val="000000"/>
        </w:rPr>
        <w:t>, no mínimo 100 e n</w:t>
      </w:r>
      <w:r w:rsidR="006D1963">
        <w:rPr>
          <w:color w:val="000000"/>
        </w:rPr>
        <w:t>o máximo 25</w:t>
      </w:r>
      <w:r>
        <w:rPr>
          <w:color w:val="000000"/>
        </w:rPr>
        <w:t xml:space="preserve">0 palavras. </w:t>
      </w:r>
      <w:r w:rsidR="006D1963">
        <w:rPr>
          <w:color w:val="000000"/>
        </w:rPr>
        <w:t>Deve conter objetivo geral do</w:t>
      </w:r>
      <w:r w:rsidRPr="006D1963" w:rsidR="006D1963">
        <w:rPr>
          <w:color w:val="000000"/>
        </w:rPr>
        <w:t xml:space="preserve"> artigo, o marco teórico que sustentou o estudo (principais conceitos, fundamentos), a descrição básica da metodologia, principais resultados e conclusões em texto corrido</w:t>
      </w:r>
      <w:r>
        <w:rPr>
          <w:color w:val="000000"/>
        </w:rPr>
        <w:t>. O texto deve ser apresentado em parágrafo único.</w:t>
      </w:r>
      <w:r w:rsidR="006D1963">
        <w:rPr>
          <w:color w:val="000000"/>
        </w:rPr>
        <w:t xml:space="preserve"> </w:t>
      </w:r>
      <w:r w:rsidR="006D1963">
        <w:t>X</w:t>
      </w:r>
      <w:r>
        <w:t>xxxxxxxxxxxxxxxxxx</w:t>
      </w:r>
      <w:r w:rsidR="006D1963">
        <w:t>xxxxxxxxx</w:t>
      </w:r>
    </w:p>
    <w:p w:rsidRPr="006D1963" w:rsidR="0055575D" w:rsidP="00CB67CC" w:rsidRDefault="006D1963" w14:paraId="4776B7BB" w14:textId="77777777">
      <w:pPr>
        <w:contextualSpacing/>
        <w:jc w:val="both"/>
        <w:rPr>
          <w:color w:val="000000"/>
        </w:rPr>
      </w:pPr>
      <w:r>
        <w:t>xxxxxxxxxxxxxxxxxxxxx</w:t>
      </w:r>
      <w:r w:rsidR="0055575D">
        <w:t>xxxxxxxxxxxxxxxxxxxxxxxxxxxxxxxxxxxxxxxxxxxxxxxxxxxxxxxxxxxxxxxxxxxxxxxxxxxxxxxxxxxxxxxxxxxxxxxxxxxxxxxxxxxxxxxxxxxxxxxxxxxxxxxxxxxxxxxxxxxxxxxxxxxxxxxxxxxxxxxxxxxxxxxxxxxxxxxxxxxxxxxxxxxxxxxxxxxxxxxxxxxxxxxxxxxxxxxxxxxxxxxxx</w:t>
      </w:r>
    </w:p>
    <w:p w:rsidR="0055575D" w:rsidRDefault="0055575D" w14:paraId="307366FD" w14:textId="77777777">
      <w:pPr>
        <w:jc w:val="both"/>
      </w:pPr>
    </w:p>
    <w:p w:rsidR="0055575D" w:rsidRDefault="0055575D" w14:paraId="5642BA85" w14:textId="77777777">
      <w:pPr>
        <w:jc w:val="both"/>
      </w:pPr>
      <w:r>
        <w:rPr>
          <w:b/>
        </w:rPr>
        <w:t>Palavras-chave</w:t>
      </w:r>
      <w:r>
        <w:t>: no mínimo três (3); no máximo cinco (5).</w:t>
      </w:r>
    </w:p>
    <w:p w:rsidR="0055575D" w:rsidRDefault="0055575D" w14:paraId="58FA6C83" w14:textId="77777777">
      <w:pPr>
        <w:jc w:val="both"/>
      </w:pPr>
    </w:p>
    <w:p w:rsidR="006D1963" w:rsidRDefault="006D1963" w14:paraId="1A21C285" w14:textId="77777777">
      <w:pPr>
        <w:jc w:val="both"/>
      </w:pPr>
    </w:p>
    <w:p w:rsidR="006D1963" w:rsidRDefault="006D1963" w14:paraId="1C30357F" w14:textId="77777777">
      <w:pPr>
        <w:jc w:val="both"/>
      </w:pPr>
    </w:p>
    <w:p w:rsidR="0055575D" w:rsidRDefault="0055575D" w14:paraId="00810010" w14:textId="77777777">
      <w:pPr>
        <w:jc w:val="both"/>
      </w:pPr>
      <w:r>
        <w:rPr>
          <w:b/>
        </w:rPr>
        <w:t>Abstract</w:t>
      </w:r>
    </w:p>
    <w:p w:rsidR="0055575D" w:rsidRDefault="0055575D" w14:paraId="6FEC1EC1" w14:textId="77777777">
      <w:pPr>
        <w:jc w:val="both"/>
        <w:rPr>
          <w:b/>
        </w:rPr>
      </w:pPr>
    </w:p>
    <w:p w:rsidR="0055575D" w:rsidRDefault="0055575D" w14:paraId="5064D41D" w14:textId="77777777">
      <w:pPr>
        <w:contextualSpacing/>
        <w:jc w:val="both"/>
      </w:pPr>
      <w:r>
        <w:rPr>
          <w:color w:val="000000"/>
        </w:rPr>
        <w:t>Em inglês, deve ser registrado nos mesmos parâmetros do resumo em português. Xxxxxx</w:t>
      </w:r>
      <w:r>
        <w:t xml:space="preserve">xx xxxxxxxxxxxxxxxxxxxxxxxxxxxxxxxxxxxxxxxxxxxxxxxxxxxxxxxxxxxxxxxxxxxxxxxxxxxxxxxxxxxxxxxxxxxxxxxxxxxxxxxxxxxxxxxxxxxxxxxxxxxxxxxxxxxxxxxxxxxxxxxxxxxxxxxxxxxxxxxxxxxxxxxxxxxxxxxxxxxxxxxxxxxxxxxxxxxxxxxxxxxxxxxxxxxxxxxxxxxxxxxxx </w:t>
      </w:r>
    </w:p>
    <w:p w:rsidR="0055575D" w:rsidRDefault="0055575D" w14:paraId="472A479C" w14:textId="77777777">
      <w:pPr>
        <w:jc w:val="both"/>
        <w:rPr>
          <w:color w:val="808080"/>
        </w:rPr>
      </w:pPr>
    </w:p>
    <w:p w:rsidR="0055575D" w:rsidRDefault="0055575D" w14:paraId="3C09F4CD" w14:textId="77777777">
      <w:pPr>
        <w:jc w:val="both"/>
      </w:pPr>
      <w:r>
        <w:rPr>
          <w:b/>
        </w:rPr>
        <w:t>Keywords</w:t>
      </w:r>
      <w:r>
        <w:t>: Em inglês; no mínimo três (3); no máximo cinco (5).</w:t>
      </w:r>
    </w:p>
    <w:p w:rsidR="0055575D" w:rsidRDefault="0055575D" w14:paraId="65014119" w14:textId="77777777">
      <w:pPr>
        <w:jc w:val="both"/>
        <w:rPr>
          <w:color w:val="808080"/>
        </w:rPr>
      </w:pPr>
    </w:p>
    <w:p w:rsidR="0055575D" w:rsidRDefault="0055575D" w14:paraId="7C2B5A1C" w14:textId="77777777">
      <w:pPr>
        <w:jc w:val="both"/>
        <w:rPr>
          <w:bCs/>
          <w:color w:val="808080"/>
        </w:rPr>
      </w:pPr>
    </w:p>
    <w:p w:rsidR="0055575D" w:rsidRDefault="0055575D" w14:paraId="262CD1F2" w14:textId="77777777">
      <w:pPr>
        <w:jc w:val="both"/>
      </w:pPr>
      <w:r>
        <w:rPr>
          <w:bCs/>
        </w:rPr>
        <w:t>Conteúdo da primeira página do arquivo</w:t>
      </w:r>
      <w:r>
        <w:t>:</w:t>
      </w:r>
    </w:p>
    <w:p w:rsidR="0055575D" w:rsidRDefault="0055575D" w14:paraId="207EE870" w14:textId="77777777">
      <w:pPr>
        <w:jc w:val="both"/>
      </w:pPr>
    </w:p>
    <w:p w:rsidRPr="004E1ABF" w:rsidR="0055575D" w:rsidP="004E1ABF" w:rsidRDefault="0055575D" w14:paraId="3FA7DB04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rStyle w:val="nfase"/>
          <w:color w:val="auto"/>
        </w:rPr>
        <w:t>Template</w:t>
      </w:r>
      <w:r w:rsidRPr="004E1ABF">
        <w:rPr>
          <w:color w:val="auto"/>
        </w:rPr>
        <w:t xml:space="preserve"> (obrigatório - Todas as páginas do artigo deverão conter o template)</w:t>
      </w:r>
    </w:p>
    <w:p w:rsidRPr="004E1ABF" w:rsidR="0055575D" w:rsidP="004E1ABF" w:rsidRDefault="0055575D" w14:paraId="258A097D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>Título</w:t>
      </w:r>
    </w:p>
    <w:p w:rsidRPr="004E1ABF" w:rsidR="0055575D" w:rsidP="004E1ABF" w:rsidRDefault="0055575D" w14:paraId="3B9ABC81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 xml:space="preserve">Resumo </w:t>
      </w:r>
    </w:p>
    <w:p w:rsidRPr="004E1ABF" w:rsidR="0055575D" w:rsidP="004E1ABF" w:rsidRDefault="0055575D" w14:paraId="3A3E6E44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 xml:space="preserve">Palavras-chave </w:t>
      </w:r>
    </w:p>
    <w:p w:rsidRPr="004E1ABF" w:rsidR="0055575D" w:rsidP="004E1ABF" w:rsidRDefault="0055575D" w14:paraId="0818F289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>Abstract</w:t>
      </w:r>
    </w:p>
    <w:p w:rsidRPr="004E1ABF" w:rsidR="0055575D" w:rsidP="004E1ABF" w:rsidRDefault="0055575D" w14:paraId="401D1E5A" w14:textId="77777777">
      <w:pPr>
        <w:pStyle w:val="NormalWeb"/>
        <w:numPr>
          <w:ilvl w:val="0"/>
          <w:numId w:val="12"/>
        </w:numPr>
        <w:spacing w:before="0" w:after="0"/>
        <w:jc w:val="both"/>
      </w:pPr>
      <w:r w:rsidRPr="004E1ABF">
        <w:rPr>
          <w:color w:val="auto"/>
        </w:rPr>
        <w:t>Keywords</w:t>
      </w:r>
    </w:p>
    <w:p w:rsidR="0055575D" w:rsidRDefault="0055575D" w14:paraId="38223F75" w14:textId="77777777">
      <w:pPr>
        <w:pStyle w:val="NormalWeb"/>
        <w:spacing w:before="0" w:after="0"/>
        <w:jc w:val="both"/>
        <w:rPr>
          <w:color w:val="auto"/>
        </w:rPr>
      </w:pPr>
    </w:p>
    <w:p w:rsidR="00AE4332" w:rsidP="00AE4332" w:rsidRDefault="00AE4332" w14:paraId="14E94067" w14:textId="77777777">
      <w:pPr>
        <w:pStyle w:val="NormalWeb"/>
        <w:spacing w:before="0" w:after="0"/>
        <w:jc w:val="both"/>
        <w:rPr>
          <w:color w:val="auto"/>
        </w:rPr>
      </w:pPr>
      <w:r>
        <w:rPr>
          <w:color w:val="auto"/>
        </w:rPr>
        <w:t xml:space="preserve">Na sequência (mesma página), início do texto propriamente dito </w:t>
      </w:r>
    </w:p>
    <w:p w:rsidR="00AE4332" w:rsidP="00AE4332" w:rsidRDefault="00AE4332" w14:paraId="53585B2D" w14:textId="77777777">
      <w:pPr>
        <w:pStyle w:val="NormalWeb"/>
        <w:spacing w:before="0" w:after="0"/>
        <w:jc w:val="both"/>
        <w:rPr>
          <w:color w:val="auto"/>
        </w:rPr>
      </w:pPr>
    </w:p>
    <w:p w:rsidR="0055575D" w:rsidRDefault="0055575D" w14:paraId="7FAEAA2E" w14:textId="77777777">
      <w:pPr>
        <w:pStyle w:val="NormalWeb"/>
        <w:spacing w:before="0" w:after="0"/>
        <w:jc w:val="both"/>
      </w:pPr>
      <w:r>
        <w:rPr>
          <w:color w:val="auto"/>
        </w:rPr>
        <w:t xml:space="preserve">Atenção: </w:t>
      </w:r>
    </w:p>
    <w:p w:rsidRPr="004E1ABF" w:rsidR="00AE4332" w:rsidP="004E1ABF" w:rsidRDefault="0055575D" w14:paraId="6AC3A8EF" w14:textId="77777777">
      <w:pPr>
        <w:pStyle w:val="NormalWeb"/>
        <w:spacing w:before="0" w:after="0"/>
        <w:ind w:left="720"/>
        <w:jc w:val="both"/>
      </w:pPr>
      <w:r>
        <w:rPr>
          <w:color w:val="auto"/>
        </w:rPr>
        <w:t>O uso do template é obrigatório. Este modelo já possui a formatação solicitada. Utilize-o para escrever o seu artigo.</w:t>
      </w:r>
    </w:p>
    <w:p w:rsidR="0055575D" w:rsidP="00CD34EC" w:rsidRDefault="00CD34EC" w14:paraId="6F34CD56" w14:textId="77777777">
      <w:pPr>
        <w:numPr>
          <w:ilvl w:val="0"/>
          <w:numId w:val="13"/>
        </w:numPr>
        <w:spacing w:before="280" w:after="280"/>
      </w:pPr>
      <w:r>
        <w:rPr>
          <w:b/>
        </w:rPr>
        <w:t xml:space="preserve">Introdução </w:t>
      </w:r>
      <w:r w:rsidRPr="00AE4332" w:rsidR="0055575D">
        <w:rPr>
          <w:b/>
        </w:rPr>
        <w:t xml:space="preserve"> </w:t>
      </w:r>
    </w:p>
    <w:p w:rsidRPr="00924BB2" w:rsidR="00912888" w:rsidP="00CD34EC" w:rsidRDefault="00F262D4" w14:paraId="57B64763" w14:textId="77777777">
      <w:pPr>
        <w:spacing w:line="360" w:lineRule="auto"/>
        <w:ind w:firstLine="432"/>
        <w:jc w:val="both"/>
      </w:pPr>
      <w:r w:rsidRPr="00924BB2">
        <w:t xml:space="preserve">Uma grande parcela da comida produzida no mundo é jogada fora sem ter a chance de ser ingerida. A Organização das Nações Unidas para a Alimentação e a Agricultura (FAO), alertou que, anualmente, 1,3 bilhão de toneladas de comida são desperdiçadas ou se perdem ao longo das cadeias produtivas de alimentos. O órgão ainda afirma que este volume representa 30% da comida produzida por ano no planeta, comida essa que poderia </w:t>
      </w:r>
      <w:r w:rsidRPr="00924BB2" w:rsidR="00485E34">
        <w:t>ser destinada</w:t>
      </w:r>
      <w:r w:rsidRPr="00924BB2">
        <w:t xml:space="preserve"> às 821 milhões de pessoas que ainda passam fome no mundo (FAO, 2018). </w:t>
      </w:r>
    </w:p>
    <w:p w:rsidR="00F262D4" w:rsidP="00CD34EC" w:rsidRDefault="00F262D4" w14:paraId="06DD9795" w14:textId="77777777">
      <w:pPr>
        <w:spacing w:line="360" w:lineRule="auto"/>
        <w:ind w:firstLine="432"/>
        <w:jc w:val="both"/>
      </w:pPr>
      <w:r w:rsidRPr="00924BB2">
        <w:t>Segundo a FAO (2018) o desperdício e perda estão presentes em todos os locais que produzem, vendem ou transportam alimentos, e até mesmo na mesa do consumidor, sendo que este último grupo representa 28% do desperdício. Dentro deste grupo de consumidores estão as Unidades de Alimentação e Nutrição (UAN’s), que são entendidos como locais de produção e distribuição e alimentação para coletividades, tais como refeitórios escolares, restaurantes, refeitórios industriais e praças de alimentação (Teixeira, 2007).</w:t>
      </w:r>
    </w:p>
    <w:p w:rsidR="00F262D4" w:rsidP="00CA07C9" w:rsidRDefault="003C6A63" w14:paraId="7E0CD0D8" w14:textId="77777777">
      <w:pPr>
        <w:spacing w:line="360" w:lineRule="auto"/>
        <w:ind w:firstLine="432"/>
        <w:jc w:val="both"/>
      </w:pPr>
      <w:r>
        <w:t>Como é tido por</w:t>
      </w:r>
      <w:r w:rsidRPr="003C6A63" w:rsidR="00F262D4">
        <w:t xml:space="preserve"> Júnior e Teixeira (2010) e Abreu et al (2012), a quantidade de sobras está relacionada com o planejamento inadequado de refeições e o número de pessoas que frequentam o estabelecimento. Por isso, é necessário que planejamento seja realizado com antecedência, usando registros das quantidades produzidas anteriormente, para avaliação e adequação das quantidades de alimentos que devem ser produzidas posteriormente.</w:t>
      </w:r>
      <w:r>
        <w:t xml:space="preserve"> No entanto, a intuição dos gestores é questionável e depende muito do indivíduo para ter qualquer tipo de assertividade.</w:t>
      </w:r>
    </w:p>
    <w:p w:rsidR="007C04D4" w:rsidP="00CA07C9" w:rsidRDefault="007C04D4" w14:paraId="4CB4E4A1" w14:textId="77777777">
      <w:pPr>
        <w:spacing w:line="360" w:lineRule="auto"/>
        <w:ind w:firstLine="432"/>
        <w:jc w:val="both"/>
      </w:pPr>
      <w:r>
        <w:t>Com esses números em mente, não se pode ignorar o fato de que se estes alimentos fossem melhores aproveitados, mais pessoas teriam acesso aos mesmos, reduzindo assim a quantidad</w:t>
      </w:r>
      <w:r w:rsidR="003C6A63">
        <w:t xml:space="preserve">e de pessoas com fome no mundo, mas seria possível utilizar a tecnologia para auxiliar esse processo </w:t>
      </w:r>
      <w:r w:rsidR="00924BB2">
        <w:t>hoje intuitivo</w:t>
      </w:r>
      <w:r w:rsidR="003C6A63">
        <w:t>?</w:t>
      </w:r>
    </w:p>
    <w:p w:rsidR="008C372C" w:rsidP="00CA07C9" w:rsidRDefault="00924BB2" w14:paraId="52B3DF8F" w14:textId="77777777">
      <w:pPr>
        <w:spacing w:line="360" w:lineRule="auto"/>
        <w:ind w:firstLine="360"/>
        <w:jc w:val="both"/>
      </w:pPr>
      <w:commentRangeStart w:id="0"/>
      <w:r w:rsidRPr="0065771B">
        <w:t>Já dentro do cenário de evolução tecnológica</w:t>
      </w:r>
      <w:r w:rsidRPr="0065771B" w:rsidR="00F262D4">
        <w:t>, é sabido que a Inteligência Artificial é a automatização de atividades associadas ao pensamento humano, como tomada de decisão, resolução de problemas. (Bellman, 1978)</w:t>
      </w:r>
      <w:commentRangeEnd w:id="0"/>
      <w:r w:rsidR="0065771B">
        <w:rPr>
          <w:rStyle w:val="Refdecomentrio"/>
        </w:rPr>
        <w:commentReference w:id="0"/>
      </w:r>
      <w:r w:rsidRPr="0065771B" w:rsidR="00D833D3">
        <w:t>,</w:t>
      </w:r>
      <w:r w:rsidR="00D833D3">
        <w:t xml:space="preserve"> sendo assim o presente trabalho pretende criar um modelo preditivo com uso de Inteligência Artificial para auxiliar o gestor da cozinha na </w:t>
      </w:r>
      <w:r>
        <w:t>escolha</w:t>
      </w:r>
      <w:r w:rsidR="00D833D3">
        <w:t xml:space="preserve"> da quantidade de comida ou número de refeições que devem ser produzidas pa</w:t>
      </w:r>
      <w:r w:rsidR="007C04D4">
        <w:t>ra um determinado dia da semana através de técnicas de aprendizado de máquina que utilizarão dados do passado para prever o futuro.</w:t>
      </w:r>
    </w:p>
    <w:p w:rsidR="00117A86" w:rsidP="003061D7" w:rsidRDefault="00117A86" w14:paraId="59946071" w14:textId="77777777">
      <w:pPr>
        <w:spacing w:before="280" w:after="280"/>
        <w:rPr>
          <w:b/>
        </w:rPr>
      </w:pPr>
    </w:p>
    <w:p w:rsidR="00117A86" w:rsidP="003061D7" w:rsidRDefault="00117A86" w14:paraId="2C44B3AE" w14:textId="77777777">
      <w:pPr>
        <w:spacing w:before="280" w:after="280"/>
        <w:rPr>
          <w:b/>
        </w:rPr>
      </w:pPr>
    </w:p>
    <w:p w:rsidR="00CD34EC" w:rsidP="00CD34EC" w:rsidRDefault="003061D7" w14:paraId="62ADF1E0" w14:textId="77777777">
      <w:pPr>
        <w:numPr>
          <w:ilvl w:val="0"/>
          <w:numId w:val="13"/>
        </w:numPr>
        <w:spacing w:before="280" w:after="280"/>
        <w:rPr>
          <w:b/>
        </w:rPr>
      </w:pPr>
      <w:r>
        <w:rPr>
          <w:b/>
        </w:rPr>
        <w:t>Referencial Teórico</w:t>
      </w:r>
    </w:p>
    <w:p w:rsidRPr="00CD34EC" w:rsidR="00CD34EC" w:rsidP="00CD34EC" w:rsidRDefault="003C2720" w14:paraId="46250C25" w14:textId="77777777">
      <w:pPr>
        <w:numPr>
          <w:ilvl w:val="1"/>
          <w:numId w:val="13"/>
        </w:numPr>
        <w:spacing w:before="280" w:after="280"/>
        <w:rPr>
          <w:b/>
        </w:rPr>
      </w:pPr>
      <w:r>
        <w:rPr>
          <w:b/>
        </w:rPr>
        <w:t>Lixo</w:t>
      </w:r>
      <w:r w:rsidR="00CD34EC">
        <w:rPr>
          <w:b/>
        </w:rPr>
        <w:t xml:space="preserve"> alimentar</w:t>
      </w:r>
    </w:p>
    <w:p w:rsidR="00924BB2" w:rsidP="00CA07C9" w:rsidRDefault="00924BB2" w14:paraId="164FC541" w14:textId="77777777">
      <w:pPr>
        <w:spacing w:line="360" w:lineRule="auto"/>
        <w:ind w:firstLine="360"/>
        <w:jc w:val="both"/>
      </w:pPr>
      <w:r>
        <w:t xml:space="preserve">Antes de começar, é necessário definir alguns termos para se ter certeza de que não existem divergências na linha de raciocínio, então, </w:t>
      </w:r>
      <w:r w:rsidR="00F056CE">
        <w:t xml:space="preserve">o primeiro passo é </w:t>
      </w:r>
      <w:r>
        <w:t xml:space="preserve">definir os conceitos e diferentes tipos de lixo alimentar. </w:t>
      </w:r>
    </w:p>
    <w:p w:rsidR="00924BB2" w:rsidP="0065771B" w:rsidRDefault="003C2720" w14:paraId="0D4F11FA" w14:textId="77777777">
      <w:pPr>
        <w:spacing w:line="360" w:lineRule="auto"/>
        <w:ind w:firstLine="360"/>
        <w:jc w:val="both"/>
      </w:pPr>
      <w:commentRangeStart w:id="1"/>
      <w:r w:rsidRPr="003C2720">
        <w:t>Basicamente, o lixo alimentar tem dois tipos principais</w:t>
      </w:r>
      <w:r w:rsidRPr="003C2720" w:rsidR="00924BB2">
        <w:t xml:space="preserve">, </w:t>
      </w:r>
      <w:r w:rsidRPr="003C2720">
        <w:t>o desperdício e a perda. Essa última</w:t>
      </w:r>
      <w:r w:rsidRPr="003C2720" w:rsidR="00912888">
        <w:t xml:space="preserve"> é definida como a diminuição involuntária da disponibilidade do alimento, através de toda cadeia de suprimentos</w:t>
      </w:r>
      <w:r w:rsidRPr="003C2720">
        <w:t>, o que inclui por exemplo, na produção, no armazenamento e transporte dos mesmos.</w:t>
      </w:r>
      <w:r w:rsidR="00912888">
        <w:t xml:space="preserve"> </w:t>
      </w:r>
      <w:commentRangeEnd w:id="1"/>
      <w:r>
        <w:rPr>
          <w:rStyle w:val="Refdecomentrio"/>
        </w:rPr>
        <w:commentReference w:id="1"/>
      </w:r>
    </w:p>
    <w:p w:rsidR="00C22E1A" w:rsidP="0065771B" w:rsidRDefault="00912888" w14:paraId="2D71629D" w14:textId="77777777">
      <w:pPr>
        <w:spacing w:line="360" w:lineRule="auto"/>
        <w:ind w:firstLine="360"/>
        <w:jc w:val="both"/>
      </w:pPr>
      <w:r>
        <w:t>Já o desperdício é resultado da decisão voluntária de se jogar fora a comida, depois de preparada e apta para consumo</w:t>
      </w:r>
      <w:r w:rsidRPr="0048351C">
        <w:t xml:space="preserve"> </w:t>
      </w:r>
      <w:r>
        <w:rPr>
          <w:noProof/>
        </w:rPr>
        <w:t>(Peixoto &amp; Pinto, 2016)</w:t>
      </w:r>
      <w:r w:rsidR="00E56A5F">
        <w:t>.</w:t>
      </w:r>
      <w:r w:rsidR="00C22E1A">
        <w:t xml:space="preserve"> O desperdício de alimentos pode ser dividido entre dois subgrupos distintos </w:t>
      </w:r>
      <w:r w:rsidR="003C2720">
        <w:t>para ajudar a identificar melhor o problema com base na sua causa, são eles</w:t>
      </w:r>
      <w:r w:rsidR="00E56A5F">
        <w:t>:</w:t>
      </w:r>
    </w:p>
    <w:p w:rsidR="0065771B" w:rsidP="0065771B" w:rsidRDefault="00C22E1A" w14:paraId="71E0DCC0" w14:textId="77777777">
      <w:pPr>
        <w:numPr>
          <w:ilvl w:val="0"/>
          <w:numId w:val="19"/>
        </w:numPr>
        <w:spacing w:line="360" w:lineRule="auto"/>
        <w:jc w:val="both"/>
      </w:pPr>
      <w:commentRangeStart w:id="2"/>
      <w:r>
        <w:t>Sobra Limpa: É a</w:t>
      </w:r>
      <w:r w:rsidR="003C2720">
        <w:t xml:space="preserve"> comida que preparada, porém</w:t>
      </w:r>
      <w:r>
        <w:t xml:space="preserve"> não </w:t>
      </w:r>
      <w:r w:rsidR="00D6528C">
        <w:t>é consumida, ou seja, são os alimentos que ficam na cuba de alimentos.</w:t>
      </w:r>
    </w:p>
    <w:p w:rsidR="00E56A5F" w:rsidP="0065771B" w:rsidRDefault="00C22E1A" w14:paraId="5A81A909" w14:textId="77777777">
      <w:pPr>
        <w:numPr>
          <w:ilvl w:val="0"/>
          <w:numId w:val="19"/>
        </w:numPr>
        <w:spacing w:line="360" w:lineRule="auto"/>
        <w:jc w:val="both"/>
      </w:pPr>
      <w:r>
        <w:t>Sobra Suja: é a sobra de alimento no</w:t>
      </w:r>
      <w:r w:rsidR="00D6528C">
        <w:t xml:space="preserve"> prato do comensal</w:t>
      </w:r>
      <w:r w:rsidR="0065771B">
        <w:t xml:space="preserve">, também conhecido como </w:t>
      </w:r>
      <w:commentRangeStart w:id="3"/>
      <w:r w:rsidRPr="0065771B" w:rsidR="0065771B">
        <w:rPr>
          <w:color w:val="FF0000"/>
        </w:rPr>
        <w:t>resto ingesta</w:t>
      </w:r>
      <w:commentRangeEnd w:id="3"/>
      <w:r w:rsidR="0065771B">
        <w:rPr>
          <w:rStyle w:val="Refdecomentrio"/>
        </w:rPr>
        <w:commentReference w:id="3"/>
      </w:r>
      <w:r w:rsidR="00D6528C">
        <w:t>.</w:t>
      </w:r>
      <w:commentRangeEnd w:id="2"/>
      <w:r w:rsidR="0065771B">
        <w:rPr>
          <w:rStyle w:val="Refdecomentrio"/>
        </w:rPr>
        <w:commentReference w:id="2"/>
      </w:r>
    </w:p>
    <w:p w:rsidR="00E56A5F" w:rsidP="0065771B" w:rsidRDefault="00E56A5F" w14:paraId="3B3E9EB4" w14:textId="77777777">
      <w:pPr>
        <w:spacing w:line="360" w:lineRule="auto"/>
        <w:ind w:firstLine="360"/>
        <w:jc w:val="both"/>
      </w:pPr>
      <w:r>
        <w:t>O presente trabalho trata apenas da sobra limpa, pois ela está diretamente ligada a quantidade de comida que o gestor da UAN decidiu produzir para determinado dia.</w:t>
      </w:r>
    </w:p>
    <w:p w:rsidR="003F02E6" w:rsidP="0065771B" w:rsidRDefault="004B1603" w14:paraId="6C5B3076" w14:textId="77777777">
      <w:pPr>
        <w:spacing w:line="360" w:lineRule="auto"/>
        <w:ind w:firstLine="360"/>
        <w:jc w:val="both"/>
      </w:pPr>
      <w:r>
        <w:t>Segundo PEREIRA, DIOGO XAVIER RIBEIRO (2018) quase todos os serviços de refeitórios e restaurantes se baseiam na intuição dos gestores para estimar a quantidade de comida que deve ser produzida, esse método de estimativa pode levar a superestimação do número de refeições que devem ser produzidas gerando desperdício na forma de sobra limpa.</w:t>
      </w:r>
    </w:p>
    <w:p w:rsidR="00CD34EC" w:rsidP="00E56A5F" w:rsidRDefault="00CD34EC" w14:paraId="015F0D3E" w14:textId="77777777">
      <w:pPr>
        <w:spacing w:line="360" w:lineRule="auto"/>
        <w:ind w:firstLine="708"/>
      </w:pPr>
    </w:p>
    <w:p w:rsidR="00CD34EC" w:rsidP="00CD34EC" w:rsidRDefault="00CD34EC" w14:paraId="368BA611" w14:textId="77777777">
      <w:pPr>
        <w:numPr>
          <w:ilvl w:val="1"/>
          <w:numId w:val="13"/>
        </w:numPr>
        <w:spacing w:line="360" w:lineRule="auto"/>
        <w:rPr>
          <w:b/>
        </w:rPr>
      </w:pPr>
      <w:r w:rsidRPr="00CD34EC">
        <w:rPr>
          <w:b/>
        </w:rPr>
        <w:t>Inteligência Artificial</w:t>
      </w:r>
    </w:p>
    <w:p w:rsidR="00325F61" w:rsidP="00325F61" w:rsidRDefault="00325F61" w14:paraId="266EA9E7" w14:textId="77777777">
      <w:pPr>
        <w:spacing w:line="360" w:lineRule="auto"/>
        <w:ind w:left="792"/>
        <w:rPr>
          <w:b/>
        </w:rPr>
      </w:pPr>
    </w:p>
    <w:p w:rsidR="00325F61" w:rsidP="0065771B" w:rsidRDefault="00325F61" w14:paraId="7E78CC0B" w14:textId="77777777">
      <w:pPr>
        <w:spacing w:line="360" w:lineRule="auto"/>
        <w:ind w:left="360" w:firstLine="348"/>
      </w:pPr>
      <w:r>
        <w:t xml:space="preserve">A palavra inteligência vem do latim </w:t>
      </w:r>
      <w:r w:rsidRPr="00325F61">
        <w:rPr>
          <w:i/>
        </w:rPr>
        <w:t>inter</w:t>
      </w:r>
      <w:r>
        <w:t xml:space="preserve"> (entre) e </w:t>
      </w:r>
      <w:r w:rsidRPr="00325F61">
        <w:rPr>
          <w:i/>
        </w:rPr>
        <w:t>legere</w:t>
      </w:r>
      <w:r>
        <w:t xml:space="preserve"> (escolher). Inteligência significa aquilo que permite escolhas sendo elas racionais ou não. Inteligência é a habilidade de realizar de forma eficiente uma determinada tarefa. A palavra artificial vem do latim </w:t>
      </w:r>
      <w:r w:rsidRPr="00325F61">
        <w:rPr>
          <w:i/>
        </w:rPr>
        <w:t>artific</w:t>
      </w:r>
      <w:r>
        <w:rPr>
          <w:i/>
        </w:rPr>
        <w:t>i</w:t>
      </w:r>
      <w:r w:rsidRPr="00325F61">
        <w:rPr>
          <w:i/>
        </w:rPr>
        <w:t>ale</w:t>
      </w:r>
      <w:r>
        <w:t>, significa algo não natural, isto é, produzido pelo homem. (Fernandes, Anita Maria da Rocha, 2005)</w:t>
      </w:r>
    </w:p>
    <w:p w:rsidR="00325F61" w:rsidP="0065771B" w:rsidRDefault="00325F61" w14:paraId="7B38CCFC" w14:textId="77777777">
      <w:pPr>
        <w:spacing w:line="360" w:lineRule="auto"/>
        <w:ind w:left="360" w:firstLine="348"/>
      </w:pPr>
      <w:r>
        <w:t>A inteligência artificial é uma vertente da ciência da computação na qual se realiza o estudo das faculdades mentais através de modelos computacional e de cálculos que possibilitam perceber, raciocinar e agir. (Charniak e McDermott, 1986, Winston, 1992)</w:t>
      </w:r>
    </w:p>
    <w:p w:rsidR="00325F61" w:rsidP="0065771B" w:rsidRDefault="00325F61" w14:paraId="4D1CDDA7" w14:textId="77777777">
      <w:pPr>
        <w:spacing w:line="360" w:lineRule="auto"/>
        <w:ind w:left="360" w:firstLine="348"/>
      </w:pPr>
      <w:r>
        <w:t>Dessa forma, podemos dizer que inteligência artificial é o esforço para fazer com que a ciência da computação desenvolva computadores e modelos para pensarem, fazendo com que os computadores funcionem como uma mente no sentido completo e/ou literal. (Haugeland, 1985). Esses computadores também podem exercer atividades que se associam, ao pensamento humano, atividades como tomada de decisão, resolução de problemas e de aprendizado. (Hellman, 1978)</w:t>
      </w:r>
    </w:p>
    <w:p w:rsidRPr="00325F61" w:rsidR="00325F61" w:rsidP="00325F61" w:rsidRDefault="00325F61" w14:paraId="67701E1E" w14:textId="77777777">
      <w:pPr>
        <w:spacing w:line="360" w:lineRule="auto"/>
        <w:ind w:left="360"/>
      </w:pPr>
    </w:p>
    <w:p w:rsidR="000F08F2" w:rsidP="000F08F2" w:rsidRDefault="00CD34EC" w14:paraId="5340458E" w14:textId="77777777">
      <w:pPr>
        <w:numPr>
          <w:ilvl w:val="1"/>
          <w:numId w:val="13"/>
        </w:numPr>
        <w:spacing w:line="360" w:lineRule="auto"/>
        <w:rPr>
          <w:b/>
        </w:rPr>
      </w:pPr>
      <w:r>
        <w:rPr>
          <w:b/>
        </w:rPr>
        <w:t>Aprendizado de Máquina</w:t>
      </w:r>
    </w:p>
    <w:p w:rsidR="000F08F2" w:rsidP="000F08F2" w:rsidRDefault="000F08F2" w14:paraId="63B93E90" w14:textId="77777777">
      <w:pPr>
        <w:spacing w:line="360" w:lineRule="auto"/>
        <w:ind w:left="360"/>
        <w:rPr>
          <w:b/>
        </w:rPr>
      </w:pPr>
    </w:p>
    <w:p w:rsidR="000F08F2" w:rsidP="000F08F2" w:rsidRDefault="000F08F2" w14:paraId="54A1FC51" w14:textId="77777777">
      <w:pPr>
        <w:spacing w:line="360" w:lineRule="auto"/>
        <w:ind w:left="360"/>
        <w:rPr>
          <w:b/>
        </w:rPr>
      </w:pPr>
    </w:p>
    <w:p w:rsidR="000F08F2" w:rsidP="000F08F2" w:rsidRDefault="000F08F2" w14:paraId="65599FBE" w14:textId="77777777">
      <w:pPr>
        <w:numPr>
          <w:ilvl w:val="1"/>
          <w:numId w:val="13"/>
        </w:numPr>
        <w:spacing w:line="360" w:lineRule="auto"/>
        <w:rPr>
          <w:b/>
        </w:rPr>
      </w:pPr>
      <w:r>
        <w:rPr>
          <w:b/>
        </w:rPr>
        <w:t>Suport Vector Machine</w:t>
      </w:r>
    </w:p>
    <w:p w:rsidR="000F08F2" w:rsidP="000F08F2" w:rsidRDefault="000F08F2" w14:paraId="3A522094" w14:textId="77777777">
      <w:pPr>
        <w:spacing w:line="360" w:lineRule="auto"/>
        <w:ind w:left="792"/>
        <w:rPr>
          <w:b/>
        </w:rPr>
      </w:pPr>
    </w:p>
    <w:p w:rsidR="000F08F2" w:rsidP="000F08F2" w:rsidRDefault="000F08F2" w14:paraId="7BB89E76" w14:textId="61265102">
      <w:pPr>
        <w:spacing w:line="360" w:lineRule="auto"/>
        <w:ind w:left="360"/>
      </w:pPr>
      <w:r w:rsidR="000F08F2">
        <w:rPr/>
        <w:t xml:space="preserve">É uma técnica de aprendizado de máquina utilizada para criação de um classificador, utilizado para separar e categorizar grupos de entradas de dados em uma ou mais categorias (PAULA, 2016). </w:t>
      </w:r>
      <w:r w:rsidR="000F08F2">
        <w:rPr/>
        <w:t>Um modelo em SVM mapeia os dados de entrada em um espaço e cria um hiperplano para separar os dados.</w:t>
      </w:r>
    </w:p>
    <w:p w:rsidR="000F08F2" w:rsidP="000F08F2" w:rsidRDefault="000F08F2" w14:paraId="74A406C1" w14:textId="77777777">
      <w:pPr>
        <w:spacing w:line="360" w:lineRule="auto"/>
      </w:pPr>
    </w:p>
    <w:p w:rsidR="000F08F2" w:rsidP="000F08F2" w:rsidRDefault="000F08F2" w14:paraId="53A41DE9" w14:textId="77777777">
      <w:pPr>
        <w:spacing w:line="360" w:lineRule="auto"/>
        <w:ind w:left="360"/>
      </w:pPr>
      <w:r>
        <w:tab/>
      </w:r>
      <w:r>
        <w:tab/>
      </w:r>
      <w:r>
        <w:tab/>
      </w:r>
      <w:r>
        <w:tab/>
      </w:r>
      <w:r>
        <w:t>INSERIR IMAGEM DE SVM</w:t>
      </w:r>
    </w:p>
    <w:p w:rsidRPr="000F08F2" w:rsidR="000F08F2" w:rsidP="000F08F2" w:rsidRDefault="000F08F2" w14:paraId="5A1C60F7" w14:textId="77777777">
      <w:pPr>
        <w:spacing w:line="360" w:lineRule="auto"/>
        <w:ind w:left="792"/>
        <w:rPr>
          <w:b/>
        </w:rPr>
      </w:pPr>
    </w:p>
    <w:p w:rsidR="003F02E6" w:rsidP="0056376C" w:rsidRDefault="0056376C" w14:paraId="0DC0BE19" w14:textId="77777777">
      <w:pPr>
        <w:numPr>
          <w:ilvl w:val="1"/>
          <w:numId w:val="13"/>
        </w:numPr>
        <w:spacing w:line="360" w:lineRule="auto"/>
        <w:rPr>
          <w:b/>
        </w:rPr>
      </w:pPr>
      <w:r>
        <w:rPr>
          <w:b/>
        </w:rPr>
        <w:t>Support Vector Regression</w:t>
      </w:r>
    </w:p>
    <w:p w:rsidRPr="0056376C" w:rsidR="000F08F2" w:rsidP="000F08F2" w:rsidRDefault="000F08F2" w14:paraId="36497ACE" w14:textId="77777777">
      <w:pPr>
        <w:spacing w:line="360" w:lineRule="auto"/>
        <w:ind w:left="792"/>
        <w:rPr>
          <w:b/>
        </w:rPr>
      </w:pPr>
    </w:p>
    <w:p w:rsidR="0010717A" w:rsidP="000F08F2" w:rsidRDefault="0010717A" w14:paraId="3BF913BE" w14:textId="479ED4FA">
      <w:pPr>
        <w:spacing w:line="360" w:lineRule="auto"/>
        <w:ind w:firstLine="360"/>
      </w:pPr>
      <w:r w:rsidR="0010717A">
        <w:rPr/>
        <w:t>SVR (</w:t>
      </w:r>
      <w:proofErr w:type="spellStart"/>
      <w:r w:rsidR="0010717A">
        <w:rPr/>
        <w:t>Support</w:t>
      </w:r>
      <w:proofErr w:type="spellEnd"/>
      <w:r w:rsidR="0010717A">
        <w:rPr/>
        <w:t xml:space="preserve"> Vector </w:t>
      </w:r>
      <w:proofErr w:type="spellStart"/>
      <w:r w:rsidR="0010717A">
        <w:rPr/>
        <w:t>Regression</w:t>
      </w:r>
      <w:proofErr w:type="spellEnd"/>
      <w:r w:rsidR="0010717A">
        <w:rPr/>
        <w:t>) é uma generalização do SVM (</w:t>
      </w:r>
      <w:proofErr w:type="spellStart"/>
      <w:r w:rsidR="0010717A">
        <w:rPr/>
        <w:t>Support</w:t>
      </w:r>
      <w:proofErr w:type="spellEnd"/>
      <w:r w:rsidR="0010717A">
        <w:rPr/>
        <w:t xml:space="preserve"> Vector </w:t>
      </w:r>
      <w:proofErr w:type="spellStart"/>
      <w:r w:rsidR="0010717A">
        <w:rPr/>
        <w:t>Machines</w:t>
      </w:r>
      <w:proofErr w:type="spellEnd"/>
      <w:r w:rsidR="0010717A">
        <w:rPr/>
        <w:t xml:space="preserve">) utilizada para solução de problemas de regressão, isto é, prever valores de variáveis </w:t>
      </w:r>
      <w:r w:rsidR="44CF929F">
        <w:rPr/>
        <w:t>contínuas</w:t>
      </w:r>
      <w:r w:rsidR="0010717A">
        <w:rPr/>
        <w:t xml:space="preserve"> de uma função com múltiplas variáveis. Trata-se de um método de aprendizado de máquina supervisionado, ou seja, utiliza entradas de dados com resultados conhecidos para treinamento. (</w:t>
      </w:r>
      <w:proofErr w:type="spellStart"/>
      <w:r w:rsidR="0010717A">
        <w:rPr/>
        <w:t>Awad</w:t>
      </w:r>
      <w:proofErr w:type="spellEnd"/>
      <w:r w:rsidR="0010717A">
        <w:rPr/>
        <w:t xml:space="preserve"> e </w:t>
      </w:r>
      <w:proofErr w:type="spellStart"/>
      <w:r w:rsidR="0010717A">
        <w:rPr/>
        <w:t>Khanna</w:t>
      </w:r>
      <w:proofErr w:type="spellEnd"/>
      <w:r w:rsidR="0010717A">
        <w:rPr/>
        <w:t xml:space="preserve">, 2015). </w:t>
      </w:r>
    </w:p>
    <w:p w:rsidR="0010717A" w:rsidP="0010717A" w:rsidRDefault="0010717A" w14:paraId="5D7730DF" w14:textId="77777777">
      <w:pPr>
        <w:spacing w:line="360" w:lineRule="auto"/>
        <w:ind w:firstLine="708"/>
      </w:pPr>
    </w:p>
    <w:p w:rsidR="0010717A" w:rsidP="0010717A" w:rsidRDefault="0010717A" w14:paraId="409AB47A" w14:textId="77777777">
      <w:pPr>
        <w:spacing w:line="360" w:lineRule="auto"/>
        <w:ind w:firstLine="708"/>
      </w:pPr>
    </w:p>
    <w:p w:rsidR="0010717A" w:rsidP="0010717A" w:rsidRDefault="0010717A" w14:paraId="0A0A8184" w14:textId="77777777">
      <w:pPr>
        <w:spacing w:line="360" w:lineRule="auto"/>
        <w:ind w:firstLine="708"/>
      </w:pPr>
      <w:r>
        <w:tab/>
      </w:r>
      <w:r>
        <w:tab/>
      </w:r>
      <w:r>
        <w:t>MAIS DETALHES E IMAGEM SVR</w:t>
      </w:r>
    </w:p>
    <w:p w:rsidR="0010717A" w:rsidP="0010717A" w:rsidRDefault="0010717A" w14:paraId="50176C95" w14:textId="77777777">
      <w:pPr>
        <w:spacing w:line="360" w:lineRule="auto"/>
      </w:pPr>
    </w:p>
    <w:p w:rsidR="0010717A" w:rsidP="0010717A" w:rsidRDefault="0010717A" w14:paraId="2DAD82D8" w14:textId="77777777">
      <w:pPr>
        <w:spacing w:line="360" w:lineRule="auto"/>
      </w:pPr>
    </w:p>
    <w:p w:rsidR="0010717A" w:rsidP="0010717A" w:rsidRDefault="00AE53EC" w14:paraId="748175D4" w14:textId="77777777">
      <w:pPr>
        <w:spacing w:line="360" w:lineRule="auto"/>
      </w:pPr>
      <w:r>
        <w:tab/>
      </w:r>
      <w:r>
        <w:tab/>
      </w:r>
      <w:r>
        <w:tab/>
      </w:r>
      <w:r>
        <w:tab/>
      </w:r>
    </w:p>
    <w:p w:rsidRPr="000F08F2" w:rsidR="00912888" w:rsidP="000F08F2" w:rsidRDefault="0010717A" w14:paraId="25922C4B" w14:textId="77777777">
      <w:pPr>
        <w:spacing w:before="280" w:after="280" w:line="360" w:lineRule="auto"/>
        <w:ind w:firstLine="360"/>
        <w:jc w:val="both"/>
        <w:rPr>
          <w:bCs/>
        </w:rPr>
      </w:pPr>
      <w:r>
        <w:t xml:space="preserve">Motivos da escolha - De acordo com Jeff Hawkins o SVR possuí alta acurácia em suas previsões e alta capacidade de generalização, ou seja, descrever ou capturar os relacionamentos casuais </w:t>
      </w:r>
      <w:r w:rsidR="000F08F2">
        <w:t xml:space="preserve">não lineares entre as variáveis e </w:t>
      </w:r>
      <w:r w:rsidR="000F08F2">
        <w:rPr>
          <w:bCs/>
        </w:rPr>
        <w:t xml:space="preserve">grande capacidade para descobrir padrões dados </w:t>
      </w:r>
      <w:r w:rsidR="00AE53EC">
        <w:rPr>
          <w:bCs/>
        </w:rPr>
        <w:t xml:space="preserve">em </w:t>
      </w:r>
      <w:r w:rsidR="000F08F2">
        <w:rPr>
          <w:bCs/>
        </w:rPr>
        <w:t>não vistos</w:t>
      </w:r>
      <w:r w:rsidR="00AE53EC">
        <w:rPr>
          <w:bCs/>
        </w:rPr>
        <w:t xml:space="preserve"> anteriormente</w:t>
      </w:r>
      <w:r w:rsidR="000F08F2">
        <w:rPr>
          <w:bCs/>
        </w:rPr>
        <w:t>.</w:t>
      </w:r>
    </w:p>
    <w:p w:rsidRPr="00AA4B03" w:rsidR="00AA4B03" w:rsidP="00AA4B03" w:rsidRDefault="003061D7" w14:paraId="73BA10D6" w14:textId="77777777">
      <w:pPr>
        <w:numPr>
          <w:ilvl w:val="0"/>
          <w:numId w:val="13"/>
        </w:numPr>
        <w:spacing w:before="280" w:after="280"/>
        <w:rPr>
          <w:b/>
        </w:rPr>
      </w:pPr>
      <w:r>
        <w:rPr>
          <w:b/>
        </w:rPr>
        <w:t>Metodologia</w:t>
      </w:r>
    </w:p>
    <w:p w:rsidR="0017072E" w:rsidP="00B118A5" w:rsidRDefault="0017072E" w14:paraId="55F3C7EA" w14:textId="759B7B55">
      <w:pPr>
        <w:spacing w:before="280" w:after="280"/>
        <w:jc w:val="both"/>
      </w:pPr>
      <w:r w:rsidR="0017072E">
        <w:rPr/>
        <w:t xml:space="preserve">O problema tratado aqui é o da regressão, </w:t>
      </w:r>
      <w:r w:rsidR="63CA4890">
        <w:rPr/>
        <w:t>ou seja</w:t>
      </w:r>
      <w:r w:rsidR="0017072E">
        <w:rPr/>
        <w:t>, olhar para os dados do passa</w:t>
      </w:r>
      <w:r w:rsidR="1D27E2BB">
        <w:rPr/>
        <w:t>do</w:t>
      </w:r>
      <w:r w:rsidR="0017072E">
        <w:rPr/>
        <w:t xml:space="preserve"> e tentar prever, no nosso caso o número de pessoas que irão frequentar o restaurante em um determinado dia.</w:t>
      </w:r>
    </w:p>
    <w:p w:rsidR="0017072E" w:rsidP="00B118A5" w:rsidRDefault="0017072E" w14:paraId="522E5E6D" w14:textId="0AEF3742">
      <w:pPr>
        <w:spacing w:before="280" w:after="280"/>
        <w:jc w:val="both"/>
      </w:pPr>
      <w:r w:rsidR="0017072E">
        <w:rPr/>
        <w:t xml:space="preserve">É provável </w:t>
      </w:r>
      <w:r w:rsidR="000727A3">
        <w:rPr/>
        <w:t>que essa estimativa auxilie a gestão do refeitório a planejar a com antecedência e precisão o número de refeições que deverão ser produzidas para um determinado dia.</w:t>
      </w:r>
    </w:p>
    <w:p w:rsidR="0017072E" w:rsidP="00B118A5" w:rsidRDefault="0017072E" w14:paraId="57E964F2" w14:textId="77777777">
      <w:pPr>
        <w:spacing w:before="280" w:after="280"/>
        <w:jc w:val="both"/>
      </w:pPr>
      <w:r>
        <w:t xml:space="preserve">Para testar </w:t>
      </w:r>
      <w:r w:rsidR="000727A3">
        <w:t>essa</w:t>
      </w:r>
      <w:r>
        <w:t xml:space="preserve"> hipótese, o refeitório da Faculdade de Tecnologia Termomecânica </w:t>
      </w:r>
      <w:r w:rsidR="000727A3">
        <w:t>foi escolhido como piloto para os testes como algoritmo do SVR.</w:t>
      </w:r>
    </w:p>
    <w:p w:rsidR="00AE53EC" w:rsidP="00B118A5" w:rsidRDefault="00AE53EC" w14:paraId="2FD28097" w14:textId="77777777">
      <w:pPr>
        <w:spacing w:before="280" w:after="280"/>
        <w:jc w:val="both"/>
      </w:pPr>
      <w:r>
        <w:t>O refeitório serve as refeições no horário do almoço das 11:00 à 13:</w:t>
      </w:r>
      <w:r w:rsidR="006F31DA">
        <w:t>00 horas da tarde e janta das 18</w:t>
      </w:r>
      <w:r>
        <w:t>:25 até às 19:05</w:t>
      </w:r>
      <w:r w:rsidR="006F31DA">
        <w:t>. A</w:t>
      </w:r>
      <w:r>
        <w:t xml:space="preserve"> maioria das refeições são servidas no horário d</w:t>
      </w:r>
      <w:r w:rsidR="006F31DA">
        <w:t>o almoço, pois estão presentes em maior número funcion</w:t>
      </w:r>
      <w:r w:rsidR="00C11A17">
        <w:t>ário e alunos. Por isso o estudo se delimita a tentar prever o número de pessoas que vão estar presentes no horário do almoço.</w:t>
      </w:r>
    </w:p>
    <w:p w:rsidR="000727A3" w:rsidP="00B118A5" w:rsidRDefault="000727A3" w14:paraId="399BF12E" w14:textId="77777777">
      <w:pPr>
        <w:spacing w:before="280" w:after="280"/>
        <w:jc w:val="both"/>
      </w:pPr>
      <w:r>
        <w:t>Primeiramente foram coletados alguns dados junt</w:t>
      </w:r>
      <w:r w:rsidR="00C11A17">
        <w:t>o a Coordenação da Faculdade e a gestão do Refeitório. Esses</w:t>
      </w:r>
      <w:r>
        <w:t xml:space="preserve"> dados foram primeiramente organizados em forma de tabela</w:t>
      </w:r>
      <w:r w:rsidR="00441BBF">
        <w:t xml:space="preserve"> c</w:t>
      </w:r>
      <w:r w:rsidR="00CF5107">
        <w:t>ada coluna da tabela correspondendo</w:t>
      </w:r>
      <w:r w:rsidR="00441BBF">
        <w:t xml:space="preserve"> a uma variável</w:t>
      </w:r>
      <w:r>
        <w:t xml:space="preserve"> </w:t>
      </w:r>
      <w:r w:rsidR="00441BBF">
        <w:t>dependente</w:t>
      </w:r>
      <w:r>
        <w:t xml:space="preserve"> </w:t>
      </w:r>
      <w:r w:rsidR="00441BBF">
        <w:t>ou</w:t>
      </w:r>
      <w:r>
        <w:t xml:space="preserve"> independente</w:t>
      </w:r>
      <w:r w:rsidR="00441BBF">
        <w:t xml:space="preserve"> que são </w:t>
      </w:r>
      <w:r>
        <w:t>utilizadas como treinamento para o algoritmo de previsão.</w:t>
      </w:r>
    </w:p>
    <w:p w:rsidR="000727A3" w:rsidP="00B118A5" w:rsidRDefault="000727A3" w14:paraId="2E8040C3" w14:textId="77777777">
      <w:pPr>
        <w:spacing w:before="280" w:after="280"/>
        <w:jc w:val="both"/>
      </w:pPr>
      <w:r>
        <w:t>A escolha das</w:t>
      </w:r>
      <w:r w:rsidR="00CF5107">
        <w:t xml:space="preserve"> variáveis independentes foi </w:t>
      </w:r>
      <w:r w:rsidR="00F76FF6">
        <w:t>baseada em estudos anteriores e outros fatores relativos ao ambiente da faculdade também foram levados em consideração pelo seu potencial de influência na demanda por comida.</w:t>
      </w:r>
    </w:p>
    <w:p w:rsidR="00F76FF6" w:rsidP="00B118A5" w:rsidRDefault="00F76FF6" w14:paraId="09414485" w14:textId="77777777">
      <w:pPr>
        <w:spacing w:before="280" w:after="280" w:line="360" w:lineRule="auto"/>
        <w:ind w:firstLine="360"/>
        <w:jc w:val="both"/>
        <w:rPr>
          <w:bCs/>
        </w:rPr>
      </w:pPr>
      <w:r>
        <w:rPr>
          <w:bCs/>
        </w:rPr>
        <w:t>A seguir a lista de</w:t>
      </w:r>
      <w:r w:rsidR="00B118A5">
        <w:rPr>
          <w:bCs/>
        </w:rPr>
        <w:t xml:space="preserve"> tabelas com os dados coletados, juntamente com motivo de escolha das </w:t>
      </w:r>
      <w:r w:rsidR="00C11A17">
        <w:rPr>
          <w:bCs/>
        </w:rPr>
        <w:t>variáveis será</w:t>
      </w:r>
      <w:r>
        <w:rPr>
          <w:bCs/>
        </w:rPr>
        <w:t xml:space="preserve"> </w:t>
      </w:r>
      <w:r w:rsidR="00C11A17">
        <w:rPr>
          <w:bCs/>
        </w:rPr>
        <w:t>descrito</w:t>
      </w:r>
      <w:r>
        <w:rPr>
          <w:bCs/>
        </w:rPr>
        <w:t xml:space="preserve"> a seguir: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3"/>
        <w:gridCol w:w="2652"/>
        <w:gridCol w:w="3117"/>
        <w:gridCol w:w="1509"/>
      </w:tblGrid>
      <w:tr w:rsidRPr="00DC6F62" w:rsidR="00485E34" w:rsidTr="5582A3C5" w14:paraId="5454C2B8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27EE6754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Variável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65771B" w14:paraId="7FFEC027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Tipo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65771B" w14:paraId="6B1E92AC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Descrição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485E34" w14:paraId="0EEDD017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Fonte</w:t>
            </w:r>
          </w:p>
        </w:tc>
      </w:tr>
      <w:tr w:rsidRPr="00DC6F62" w:rsidR="00485E34" w:rsidTr="5582A3C5" w14:paraId="75CBB691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52BEE7CE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Dia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565C6D" w14:paraId="00CFB74F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Valores 0-31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3BB813A3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Dias do mês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1FD62810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Calendário</w:t>
            </w:r>
          </w:p>
        </w:tc>
      </w:tr>
      <w:tr w:rsidRPr="00DC6F62" w:rsidR="00485E34" w:rsidTr="5582A3C5" w14:paraId="37A97859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2327C0D4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Mês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565C6D" w14:paraId="471D4B13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Valores 1 – 12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49D5EB5F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Meses do ano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2EB382B0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Calendário</w:t>
            </w:r>
          </w:p>
        </w:tc>
      </w:tr>
      <w:tr w:rsidRPr="00DC6F62" w:rsidR="00485E34" w:rsidTr="5582A3C5" w14:paraId="2B6F0D50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CA07C9" w14:paraId="7B7AC313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Tipo_dia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CA07C9" w14:paraId="2F9A9A74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0, 1 ou -1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CA07C9" w14:paraId="59241301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Representa se o dia é véspera de feriado (-1), se é após um feriado (1) ou se é um dia comum (0)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57F9F669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Calendário</w:t>
            </w:r>
          </w:p>
        </w:tc>
      </w:tr>
      <w:tr w:rsidRPr="00DC6F62" w:rsidR="00485E34" w:rsidTr="5582A3C5" w14:paraId="768D3BAD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485E34" w14:paraId="5E5E7081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Precipitação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565C6D" w14:paraId="680EF8C6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Escala em mm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216AC40F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Quantidade de chuva esperado para o determinado dia.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7678E9" w14:paraId="17F03E28" w14:textId="77777777">
            <w:pPr>
              <w:spacing w:before="280" w:after="280"/>
              <w:jc w:val="both"/>
              <w:rPr>
                <w:bCs/>
                <w:u w:val="single"/>
              </w:rPr>
            </w:pPr>
            <w:r w:rsidRPr="00DC6F62">
              <w:rPr>
                <w:bCs/>
              </w:rPr>
              <w:t>Instituto Nacional de Meteorologia</w:t>
            </w:r>
          </w:p>
        </w:tc>
      </w:tr>
      <w:tr w:rsidRPr="00DC6F62" w:rsidR="00485E34" w:rsidTr="5582A3C5" w14:paraId="45756579" w14:textId="77777777">
        <w:tc>
          <w:tcPr>
            <w:tcW w:w="1809" w:type="dxa"/>
            <w:shd w:val="clear" w:color="auto" w:fill="auto"/>
            <w:tcMar/>
          </w:tcPr>
          <w:p w:rsidRPr="00DC6F62" w:rsidR="00485E34" w:rsidP="00B118A5" w:rsidRDefault="00B118A5" w14:paraId="23375010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r</w:t>
            </w:r>
            <w:r w:rsidR="00565C6D">
              <w:rPr>
                <w:bCs/>
              </w:rPr>
              <w:t>efeições</w:t>
            </w:r>
          </w:p>
        </w:tc>
        <w:tc>
          <w:tcPr>
            <w:tcW w:w="2738" w:type="dxa"/>
            <w:shd w:val="clear" w:color="auto" w:fill="auto"/>
            <w:tcMar/>
          </w:tcPr>
          <w:p w:rsidRPr="00DC6F62" w:rsidR="00485E34" w:rsidP="00B118A5" w:rsidRDefault="00485E34" w14:paraId="1C07452A" w14:textId="77777777">
            <w:pPr>
              <w:spacing w:before="280" w:after="280"/>
              <w:jc w:val="both"/>
              <w:rPr>
                <w:bCs/>
              </w:rPr>
            </w:pPr>
            <w:r w:rsidRPr="00DC6F62">
              <w:rPr>
                <w:bCs/>
              </w:rPr>
              <w:t>Variável dependente.</w:t>
            </w:r>
          </w:p>
        </w:tc>
        <w:tc>
          <w:tcPr>
            <w:tcW w:w="3231" w:type="dxa"/>
            <w:shd w:val="clear" w:color="auto" w:fill="auto"/>
            <w:tcMar/>
          </w:tcPr>
          <w:p w:rsidRPr="00DC6F62" w:rsidR="00485E34" w:rsidP="00B118A5" w:rsidRDefault="00565C6D" w14:paraId="5DF51D72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Quantidade de pessoas</w:t>
            </w:r>
            <w:r w:rsidR="00CA07C9">
              <w:rPr>
                <w:bCs/>
              </w:rPr>
              <w:t xml:space="preserve"> ou, se preferir, </w:t>
            </w:r>
            <w:r>
              <w:rPr>
                <w:bCs/>
              </w:rPr>
              <w:t>refeições servidas.</w:t>
            </w:r>
          </w:p>
        </w:tc>
        <w:tc>
          <w:tcPr>
            <w:tcW w:w="1509" w:type="dxa"/>
            <w:shd w:val="clear" w:color="auto" w:fill="auto"/>
            <w:tcMar/>
          </w:tcPr>
          <w:p w:rsidRPr="00DC6F62" w:rsidR="00485E34" w:rsidP="00B118A5" w:rsidRDefault="00565C6D" w14:paraId="1F77794E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UAN  FTT</w:t>
            </w:r>
          </w:p>
        </w:tc>
      </w:tr>
      <w:tr w:rsidRPr="00DC6F62" w:rsidR="00935DB9" w:rsidTr="5582A3C5" w14:paraId="511A18C1" w14:textId="77777777">
        <w:tc>
          <w:tcPr>
            <w:tcW w:w="1809" w:type="dxa"/>
            <w:shd w:val="clear" w:color="auto" w:fill="auto"/>
            <w:tcMar/>
          </w:tcPr>
          <w:p w:rsidR="00935DB9" w:rsidP="5582A3C5" w:rsidRDefault="00935DB9" w14:paraId="43C2BF61" w14:textId="43462417">
            <w:pPr>
              <w:pStyle w:val="Normal"/>
              <w:bidi w:val="0"/>
              <w:spacing w:before="280" w:beforeAutospacing="off" w:after="280" w:afterAutospacing="off" w:line="259" w:lineRule="auto"/>
              <w:ind w:left="0" w:right="0"/>
              <w:jc w:val="both"/>
            </w:pPr>
            <w:r w:rsidR="24612C53">
              <w:rPr/>
              <w:t>Prato principal</w:t>
            </w:r>
          </w:p>
        </w:tc>
        <w:tc>
          <w:tcPr>
            <w:tcW w:w="2738" w:type="dxa"/>
            <w:shd w:val="clear" w:color="auto" w:fill="auto"/>
            <w:tcMar/>
          </w:tcPr>
          <w:p w:rsidR="00935DB9" w:rsidP="00B118A5" w:rsidRDefault="00935DB9" w14:paraId="2134BFB6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Variável categórica</w:t>
            </w:r>
          </w:p>
        </w:tc>
        <w:tc>
          <w:tcPr>
            <w:tcW w:w="3231" w:type="dxa"/>
            <w:shd w:val="clear" w:color="auto" w:fill="auto"/>
            <w:tcMar/>
          </w:tcPr>
          <w:p w:rsidR="00935DB9" w:rsidP="00B118A5" w:rsidRDefault="00935DB9" w14:paraId="7FAB69ED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Principal guarnição servida no dia.</w:t>
            </w:r>
          </w:p>
        </w:tc>
        <w:tc>
          <w:tcPr>
            <w:tcW w:w="1509" w:type="dxa"/>
            <w:shd w:val="clear" w:color="auto" w:fill="auto"/>
            <w:tcMar/>
          </w:tcPr>
          <w:p w:rsidR="00935DB9" w:rsidP="00B118A5" w:rsidRDefault="00935DB9" w14:paraId="6E0BADDE" w14:textId="77777777">
            <w:pPr>
              <w:spacing w:before="280" w:after="280"/>
              <w:jc w:val="both"/>
              <w:rPr>
                <w:bCs/>
              </w:rPr>
            </w:pPr>
            <w:r>
              <w:rPr>
                <w:bCs/>
              </w:rPr>
              <w:t>UAN  FTT</w:t>
            </w:r>
          </w:p>
        </w:tc>
      </w:tr>
    </w:tbl>
    <w:p w:rsidR="00485E34" w:rsidP="00B118A5" w:rsidRDefault="00485E34" w14:paraId="71348EBC" w14:textId="77777777">
      <w:pPr>
        <w:spacing w:before="280" w:after="280"/>
        <w:jc w:val="both"/>
        <w:rPr>
          <w:bCs/>
        </w:rPr>
      </w:pPr>
    </w:p>
    <w:p w:rsidR="00441BBF" w:rsidP="00B118A5" w:rsidRDefault="00510169" w14:paraId="0854AE59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 xml:space="preserve">As variáveis dia, mês foram </w:t>
      </w:r>
      <w:r w:rsidR="00441BBF">
        <w:rPr>
          <w:bCs/>
        </w:rPr>
        <w:t>utilizadas</w:t>
      </w:r>
      <w:r>
        <w:rPr>
          <w:bCs/>
        </w:rPr>
        <w:t xml:space="preserve"> para que o modelo pudesse estabelecer uma relação de sazonalidade na frequ</w:t>
      </w:r>
      <w:r w:rsidR="00441BBF">
        <w:rPr>
          <w:bCs/>
        </w:rPr>
        <w:t>ência das pessoas no refeitório.</w:t>
      </w:r>
    </w:p>
    <w:p w:rsidR="0065771B" w:rsidP="00B118A5" w:rsidRDefault="00441BBF" w14:paraId="33B13D1D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>tipo_dia - É provável que muitas famílias viagem durante as emendas de feriados prolongados ou que alguns colaboradores não trabalhem neste dia, por conta de alguma decisão da empresa, logo é</w:t>
      </w:r>
      <w:r w:rsidR="00510169">
        <w:rPr>
          <w:bCs/>
        </w:rPr>
        <w:t xml:space="preserve"> espera</w:t>
      </w:r>
      <w:r w:rsidR="0065771B">
        <w:rPr>
          <w:bCs/>
        </w:rPr>
        <w:t>do uma diminuição da fr</w:t>
      </w:r>
      <w:r>
        <w:rPr>
          <w:bCs/>
        </w:rPr>
        <w:t>equência das pessoas em vésperas de feriado.</w:t>
      </w:r>
    </w:p>
    <w:p w:rsidR="00441BBF" w:rsidP="00B118A5" w:rsidRDefault="00365AA5" w14:paraId="31823E87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>Precipitação</w:t>
      </w:r>
      <w:r w:rsidR="00441BBF">
        <w:rPr>
          <w:bCs/>
        </w:rPr>
        <w:t xml:space="preserve"> </w:t>
      </w:r>
      <w:r>
        <w:rPr>
          <w:bCs/>
        </w:rPr>
        <w:t>–</w:t>
      </w:r>
      <w:r w:rsidR="00441BBF">
        <w:rPr>
          <w:bCs/>
        </w:rPr>
        <w:t xml:space="preserve"> </w:t>
      </w:r>
      <w:r>
        <w:rPr>
          <w:bCs/>
        </w:rPr>
        <w:t xml:space="preserve">A escola fica localizada em uma região central do Grande ABC. Muitas vias de acesso que os alunos e colaboradores utilizam para descolar até a Faculdade podem ficar alagadas e obstruídas impedindo a chegada dos alunos até a faculdade. </w:t>
      </w:r>
    </w:p>
    <w:p w:rsidR="00365AA5" w:rsidP="00B118A5" w:rsidRDefault="00CF5107" w14:paraId="6CA59556" w14:textId="3B0C4B9A">
      <w:pPr>
        <w:spacing w:before="280" w:after="280" w:line="360" w:lineRule="auto"/>
        <w:jc w:val="both"/>
      </w:pPr>
      <w:r w:rsidR="6945050D">
        <w:rPr/>
        <w:t>Prato principal</w:t>
      </w:r>
      <w:r w:rsidR="00365AA5">
        <w:rPr/>
        <w:t xml:space="preserve"> </w:t>
      </w:r>
      <w:r w:rsidR="00365AA5">
        <w:rPr/>
        <w:t>–</w:t>
      </w:r>
      <w:r w:rsidR="00D3448C">
        <w:rPr/>
        <w:t xml:space="preserve"> As refeições servidas no refeitório seguem mais ou menos um padrão: É servido arroz e feijão, </w:t>
      </w:r>
      <w:r w:rsidR="3DFEE29D">
        <w:rPr/>
        <w:t xml:space="preserve">um prato principal, </w:t>
      </w:r>
      <w:r w:rsidR="00D3448C">
        <w:rPr/>
        <w:t>um ou dois tipos de guarnição, salada, suco ou sobremesa. Por conta da grande variedade de pratos que são servidos</w:t>
      </w:r>
      <w:r w:rsidR="7DD2A43D">
        <w:rPr/>
        <w:t xml:space="preserve"> ao longo do semestre</w:t>
      </w:r>
      <w:r w:rsidR="00D3448C">
        <w:rPr/>
        <w:t xml:space="preserve">, foi decidido em </w:t>
      </w:r>
      <w:proofErr w:type="gramStart"/>
      <w:r w:rsidR="00D3448C">
        <w:rPr/>
        <w:t>agrupa-los</w:t>
      </w:r>
      <w:proofErr w:type="gramEnd"/>
      <w:r w:rsidR="00D3448C">
        <w:rPr/>
        <w:t xml:space="preserve"> de acordo com a </w:t>
      </w:r>
      <w:r w:rsidR="00935DB9">
        <w:rPr/>
        <w:t xml:space="preserve">principal </w:t>
      </w:r>
      <w:r w:rsidR="3D5C24B2">
        <w:rPr/>
        <w:t xml:space="preserve">refeição principal </w:t>
      </w:r>
      <w:r w:rsidR="00935DB9">
        <w:rPr/>
        <w:t xml:space="preserve">servida. </w:t>
      </w:r>
      <w:r w:rsidR="00365AA5">
        <w:rPr/>
        <w:t xml:space="preserve">Os </w:t>
      </w:r>
      <w:r w:rsidR="00CF5107">
        <w:rPr/>
        <w:t>alunos e colaboradores são livre</w:t>
      </w:r>
      <w:r w:rsidR="00365AA5">
        <w:rPr/>
        <w:t>s para decidi</w:t>
      </w:r>
      <w:r w:rsidR="00D3448C">
        <w:rPr/>
        <w:t>r</w:t>
      </w:r>
      <w:r w:rsidR="00365AA5">
        <w:rPr/>
        <w:t xml:space="preserve"> se vão almoçar no </w:t>
      </w:r>
      <w:r w:rsidR="00CF5107">
        <w:rPr/>
        <w:t>refeitório ou não. É provável que determinados tipos de pr</w:t>
      </w:r>
      <w:r w:rsidR="00D3448C">
        <w:rPr/>
        <w:t>atos influenciem mais ou menos a frequência das pessoas em determinado dia.</w:t>
      </w:r>
      <w:r w:rsidR="34410D20">
        <w:rPr/>
        <w:t xml:space="preserve"> Do prato principal derivam outras variáveis (Tipo de carne, modo de preparo).</w:t>
      </w:r>
    </w:p>
    <w:p w:rsidR="32295138" w:rsidP="5582A3C5" w:rsidRDefault="32295138" w14:paraId="0EBE7747" w14:textId="76B4879E">
      <w:pPr>
        <w:pStyle w:val="Normal"/>
        <w:spacing w:before="280" w:after="280" w:line="360" w:lineRule="auto"/>
        <w:jc w:val="both"/>
      </w:pPr>
      <w:r w:rsidR="32295138">
        <w:rPr/>
        <w:t xml:space="preserve">Tipo de carne – </w:t>
      </w:r>
      <w:r w:rsidR="578364FF">
        <w:rPr/>
        <w:t>Os pratos princi</w:t>
      </w:r>
      <w:r w:rsidR="393E3C0A">
        <w:rPr/>
        <w:t xml:space="preserve">pais </w:t>
      </w:r>
      <w:r w:rsidR="578364FF">
        <w:rPr/>
        <w:t xml:space="preserve">servidos ao longo dos dias variam </w:t>
      </w:r>
      <w:r w:rsidR="19137054">
        <w:rPr/>
        <w:t xml:space="preserve">entre 4 tipos </w:t>
      </w:r>
      <w:r w:rsidR="30FE9698">
        <w:rPr/>
        <w:t xml:space="preserve">de carne </w:t>
      </w:r>
      <w:r w:rsidR="19137054">
        <w:rPr/>
        <w:t>(</w:t>
      </w:r>
      <w:r w:rsidR="578364FF">
        <w:rPr/>
        <w:t xml:space="preserve">Frango, </w:t>
      </w:r>
      <w:r w:rsidR="578364FF">
        <w:rPr/>
        <w:t>Peixe e Carne</w:t>
      </w:r>
      <w:r w:rsidR="706AE5E5">
        <w:rPr/>
        <w:t xml:space="preserve"> Bovina e Carne de porco</w:t>
      </w:r>
      <w:r w:rsidR="578364FF">
        <w:rPr/>
        <w:t>)</w:t>
      </w:r>
      <w:r w:rsidR="4132B4E2">
        <w:rPr/>
        <w:t xml:space="preserve">, </w:t>
      </w:r>
      <w:r w:rsidR="19E21F23">
        <w:rPr/>
        <w:t>provável que os colaborado</w:t>
      </w:r>
      <w:r w:rsidR="288C0823">
        <w:rPr/>
        <w:t>re</w:t>
      </w:r>
      <w:r w:rsidR="19E21F23">
        <w:rPr/>
        <w:t>s e aluno</w:t>
      </w:r>
      <w:r w:rsidR="388DD4EC">
        <w:rPr/>
        <w:t>s</w:t>
      </w:r>
      <w:r w:rsidR="19E21F23">
        <w:rPr/>
        <w:t xml:space="preserve"> da </w:t>
      </w:r>
      <w:r w:rsidR="6C8D476B">
        <w:rPr/>
        <w:t>instituição</w:t>
      </w:r>
      <w:r w:rsidR="19E21F23">
        <w:rPr/>
        <w:t xml:space="preserve"> possuam </w:t>
      </w:r>
      <w:r w:rsidR="38B36EF4">
        <w:rPr/>
        <w:t xml:space="preserve">maior </w:t>
      </w:r>
      <w:r w:rsidR="19E21F23">
        <w:rPr/>
        <w:t xml:space="preserve">preferência </w:t>
      </w:r>
      <w:r w:rsidR="08934222">
        <w:rPr/>
        <w:t>por algum tipo de carne</w:t>
      </w:r>
      <w:r w:rsidR="18FD6F2F">
        <w:rPr/>
        <w:t xml:space="preserve"> ou não comam algum tipo específico.</w:t>
      </w:r>
    </w:p>
    <w:p w:rsidR="4F959DE9" w:rsidP="5582A3C5" w:rsidRDefault="4F959DE9" w14:paraId="5405C392" w14:textId="390E2CA3">
      <w:pPr>
        <w:pStyle w:val="Normal"/>
        <w:spacing w:before="280" w:after="280" w:line="360" w:lineRule="auto"/>
        <w:jc w:val="both"/>
      </w:pPr>
      <w:r w:rsidR="4F959DE9">
        <w:rPr/>
        <w:t xml:space="preserve">Modo de preparo - É possível que exista alguma preferência </w:t>
      </w:r>
      <w:r w:rsidR="72A61667">
        <w:rPr/>
        <w:t xml:space="preserve">dos comensais </w:t>
      </w:r>
      <w:r w:rsidR="4F959DE9">
        <w:rPr/>
        <w:t>pelo modo como os pratos são preparados</w:t>
      </w:r>
      <w:r w:rsidR="5FD38860">
        <w:rPr/>
        <w:t xml:space="preserve"> (frito, assado grelhado ou cozido).</w:t>
      </w:r>
    </w:p>
    <w:p w:rsidR="2D8A797E" w:rsidP="5582A3C5" w:rsidRDefault="2D8A797E" w14:paraId="1565E615" w14:textId="5924EF0D">
      <w:pPr>
        <w:pStyle w:val="Normal"/>
        <w:spacing w:before="280" w:after="280" w:line="360" w:lineRule="auto"/>
        <w:jc w:val="both"/>
      </w:pPr>
      <w:r w:rsidR="2D8A797E">
        <w:rPr/>
        <w:t>Guarnição - Também é estudado a influência que o tipo de guarnição tem na presença das pe</w:t>
      </w:r>
      <w:r w:rsidR="3DF6DADC">
        <w:rPr/>
        <w:t>s</w:t>
      </w:r>
      <w:r w:rsidR="2D8A797E">
        <w:rPr/>
        <w:t>soas.</w:t>
      </w:r>
    </w:p>
    <w:p w:rsidR="00B118A5" w:rsidP="00441BBF" w:rsidRDefault="00B118A5" w14:paraId="275EEB58" w14:textId="77777777">
      <w:pPr>
        <w:spacing w:before="280" w:after="280" w:line="360" w:lineRule="auto"/>
        <w:jc w:val="both"/>
        <w:rPr>
          <w:bCs/>
        </w:rPr>
      </w:pPr>
      <w:r>
        <w:rPr>
          <w:bCs/>
        </w:rPr>
        <w:t>r</w:t>
      </w:r>
      <w:r w:rsidR="00935DB9">
        <w:rPr>
          <w:bCs/>
        </w:rPr>
        <w:t xml:space="preserve">efeiçoes – O número de refeições servidas </w:t>
      </w:r>
      <w:r w:rsidR="00A84509">
        <w:rPr>
          <w:bCs/>
        </w:rPr>
        <w:t>representa o número de pessoas que frequentou o refeitório. Esse dado é registrado todos os dias. Trata-se da vari</w:t>
      </w:r>
      <w:r>
        <w:rPr>
          <w:bCs/>
        </w:rPr>
        <w:t>ável dependente, ou seja, o dado que vai nortear o treinamento do algoritmo.</w:t>
      </w:r>
    </w:p>
    <w:p w:rsidR="003061D7" w:rsidP="00B118A5" w:rsidRDefault="00832B97" w14:paraId="7F776668" w14:textId="77777777">
      <w:pPr>
        <w:spacing w:before="280" w:after="280" w:line="360" w:lineRule="auto"/>
        <w:jc w:val="both"/>
        <w:rPr>
          <w:bCs/>
        </w:rPr>
      </w:pPr>
      <w:r w:rsidRPr="0065771B">
        <w:rPr>
          <w:bCs/>
        </w:rPr>
        <w:t>Para aplicação deste algoritmo foi escolhido a linguagem de programação Python com a biblioteca Sklearn</w:t>
      </w:r>
      <w:r w:rsidRPr="0065771B" w:rsidR="003841FA">
        <w:rPr>
          <w:bCs/>
        </w:rPr>
        <w:t>.</w:t>
      </w:r>
      <w:r w:rsidRPr="0065771B" w:rsidR="00CD34EC">
        <w:rPr>
          <w:bCs/>
        </w:rPr>
        <w:t xml:space="preserve"> </w:t>
      </w:r>
    </w:p>
    <w:p w:rsidR="00AA4B03" w:rsidP="00AA4B03" w:rsidRDefault="00AA4B03" w14:paraId="22A0A303" w14:textId="77777777">
      <w:pPr>
        <w:spacing w:before="280" w:after="280"/>
        <w:ind w:left="360"/>
        <w:rPr>
          <w:b/>
        </w:rPr>
      </w:pPr>
      <w:r>
        <w:rPr>
          <w:b/>
        </w:rPr>
        <w:t>3.1 – Treinamento</w:t>
      </w:r>
    </w:p>
    <w:p w:rsidRPr="00AA4B03" w:rsidR="00EF27EE" w:rsidP="00AA4B03" w:rsidRDefault="00AA4B03" w14:paraId="73F7FF5B" w14:textId="40468B95">
      <w:pPr>
        <w:spacing w:before="280" w:after="280"/>
      </w:pPr>
      <w:r w:rsidR="00AA4B03">
        <w:rPr/>
        <w:t xml:space="preserve">Para </w:t>
      </w:r>
      <w:r w:rsidR="00AA4B03">
        <w:rPr/>
        <w:t xml:space="preserve">treinar o algoritmo, a base foi dividida em duas categorias: Dados </w:t>
      </w:r>
      <w:r w:rsidR="00AA4B03">
        <w:rPr/>
        <w:t>para treinamento</w:t>
      </w:r>
      <w:r w:rsidR="00AA4B03">
        <w:rPr/>
        <w:t xml:space="preserve"> e dados para teste.</w:t>
      </w:r>
      <w:r w:rsidR="78929A0E">
        <w:rPr/>
        <w:t xml:space="preserve"> A base de teste é criada</w:t>
      </w:r>
      <w:r w:rsidR="450F4652">
        <w:rPr/>
        <w:t xml:space="preserve"> através da seleção de alguns registros da</w:t>
      </w:r>
      <w:r w:rsidR="76C3E616">
        <w:rPr/>
        <w:t xml:space="preserve"> base de dados, </w:t>
      </w:r>
      <w:r w:rsidR="7A4D2B52">
        <w:rPr/>
        <w:t>ela possui 30% dos dados enquanto o treinamento do algoritmo é feito com os outros 70%.</w:t>
      </w:r>
    </w:p>
    <w:p w:rsidRPr="00AA4B03" w:rsidR="00EF27EE" w:rsidP="76003F52" w:rsidRDefault="00AA4B03" w14:paraId="7A010D29" w14:textId="181B7DAB">
      <w:pPr>
        <w:spacing w:before="280" w:after="280"/>
        <w:ind w:left="360"/>
        <w:rPr>
          <w:b w:val="1"/>
          <w:bCs w:val="1"/>
        </w:rPr>
      </w:pPr>
      <w:r w:rsidRPr="76003F52" w:rsidR="0A97FCAC">
        <w:rPr>
          <w:b w:val="1"/>
          <w:bCs w:val="1"/>
        </w:rPr>
        <w:t>3.2</w:t>
      </w:r>
      <w:r w:rsidRPr="76003F52" w:rsidR="0A97FCAC">
        <w:rPr>
          <w:b w:val="1"/>
          <w:bCs w:val="1"/>
        </w:rPr>
        <w:t xml:space="preserve"> – Otimização</w:t>
      </w:r>
    </w:p>
    <w:p w:rsidRPr="00AA4B03" w:rsidR="00EF27EE" w:rsidP="00AA4B03" w:rsidRDefault="00AA4B03" w14:paraId="079A6E0E" w14:textId="37A59E9B">
      <w:pPr>
        <w:spacing w:before="280" w:after="280"/>
      </w:pPr>
      <w:r w:rsidR="0A97FCAC">
        <w:rPr/>
        <w:t xml:space="preserve">O SVR possuí </w:t>
      </w:r>
      <w:r w:rsidR="603DFDF8">
        <w:rPr/>
        <w:t xml:space="preserve">um conjunto de </w:t>
      </w:r>
      <w:r w:rsidR="252B6137">
        <w:rPr/>
        <w:t>hiper parâmetros</w:t>
      </w:r>
      <w:r w:rsidR="0A97FCAC">
        <w:rPr/>
        <w:t xml:space="preserve"> que </w:t>
      </w:r>
      <w:r w:rsidR="2B40D7B1">
        <w:rPr/>
        <w:t xml:space="preserve">devem ser otimizados </w:t>
      </w:r>
      <w:r w:rsidR="21A72952">
        <w:rPr/>
        <w:t xml:space="preserve">para </w:t>
      </w:r>
      <w:r w:rsidR="2B40D7B1">
        <w:rPr/>
        <w:t xml:space="preserve">que o algoritmo </w:t>
      </w:r>
      <w:r w:rsidR="5E447ED1">
        <w:rPr/>
        <w:t>obtenha melhor performance em sua precisão</w:t>
      </w:r>
      <w:r w:rsidR="7998F74D">
        <w:rPr/>
        <w:t>.</w:t>
      </w:r>
      <w:r w:rsidR="3AE2E45B">
        <w:rPr/>
        <w:t xml:space="preserve"> </w:t>
      </w:r>
      <w:r w:rsidR="50D1796D">
        <w:rPr/>
        <w:t>U</w:t>
      </w:r>
      <w:r w:rsidR="3AE2E45B">
        <w:rPr/>
        <w:t xml:space="preserve">mas das técnicas utilizadas para se encontrar o valor ótimo </w:t>
      </w:r>
      <w:r w:rsidR="193472BF">
        <w:rPr/>
        <w:t xml:space="preserve">destes </w:t>
      </w:r>
      <w:r w:rsidR="72E8CEE7">
        <w:rPr/>
        <w:t>parâmetros</w:t>
      </w:r>
      <w:r w:rsidR="193472BF">
        <w:rPr/>
        <w:t xml:space="preserve"> é</w:t>
      </w:r>
      <w:r w:rsidR="108E51B0">
        <w:rPr/>
        <w:t xml:space="preserve"> chamada de </w:t>
      </w:r>
      <w:proofErr w:type="spellStart"/>
      <w:r w:rsidR="108E51B0">
        <w:rPr/>
        <w:t>GridSearch</w:t>
      </w:r>
      <w:proofErr w:type="spellEnd"/>
      <w:r w:rsidR="108E51B0">
        <w:rPr/>
        <w:t xml:space="preserve">, ela é implementada escolhendo um intervalo de teste para os valores </w:t>
      </w:r>
      <w:r w:rsidR="76741763">
        <w:rPr/>
        <w:t>que</w:t>
      </w:r>
      <w:r w:rsidR="758069F7">
        <w:rPr/>
        <w:t xml:space="preserve"> são</w:t>
      </w:r>
      <w:r w:rsidR="6DAD5F85">
        <w:rPr/>
        <w:t xml:space="preserve"> combinados de maneira aleatória através de múltiplas iterações de treinamento e testes</w:t>
      </w:r>
      <w:r w:rsidR="20427B1B">
        <w:rPr/>
        <w:t xml:space="preserve"> com diferentes valores</w:t>
      </w:r>
      <w:r w:rsidR="24F618AD">
        <w:rPr/>
        <w:t>. O conjunto de melhores parâmetros é selecionado automaticamente e implementado no SVR.</w:t>
      </w:r>
      <w:r w:rsidR="192B18E1">
        <w:rPr/>
        <w:t xml:space="preserve"> Após efetuado os testes, o melhor valor obtido para os parametros foi</w:t>
      </w:r>
      <w:r w:rsidR="3141A174">
        <w:rPr/>
        <w:t xml:space="preserve"> ....</w:t>
      </w:r>
      <w:r w:rsidR="7A4D2B52">
        <w:rPr/>
        <w:t xml:space="preserve"> </w:t>
      </w:r>
      <w:r>
        <w:br w:type="page"/>
      </w:r>
      <w:r w:rsidRPr="73E1AEE5" w:rsidR="00EF27EE">
        <w:rPr>
          <w:b w:val="1"/>
          <w:bCs w:val="1"/>
        </w:rPr>
        <w:t>Resultados Obtidos</w:t>
      </w:r>
    </w:p>
    <w:p w:rsidR="00A44B82" w:rsidP="00CA07C9" w:rsidRDefault="00EF27EE" w14:paraId="4A7CB8E5" w14:textId="77777777">
      <w:pPr>
        <w:spacing w:before="280" w:after="280" w:line="360" w:lineRule="auto"/>
        <w:ind w:left="360" w:firstLine="348"/>
      </w:pPr>
      <w:r>
        <w:t xml:space="preserve">Até o presente momento, a pesquisa tem gerado resultados </w:t>
      </w:r>
      <w:r w:rsidR="00A44B82">
        <w:t xml:space="preserve">ainda abaixo do que foi estimado e dos até 3% que </w:t>
      </w:r>
      <w:r w:rsidR="005E57CD">
        <w:t>são</w:t>
      </w:r>
      <w:r w:rsidR="00A44B82">
        <w:t xml:space="preserve"> definido</w:t>
      </w:r>
      <w:r w:rsidR="005E57CD">
        <w:t>s</w:t>
      </w:r>
      <w:r w:rsidR="00A44B82">
        <w:t xml:space="preserve"> como </w:t>
      </w:r>
      <w:r w:rsidR="005E57CD">
        <w:t xml:space="preserve">um nível de desperdício </w:t>
      </w:r>
      <w:r w:rsidR="00A44B82">
        <w:t xml:space="preserve">aceitável </w:t>
      </w:r>
      <w:r w:rsidRPr="00A44B82" w:rsidR="00A44B82">
        <w:rPr>
          <w:highlight w:val="yellow"/>
        </w:rPr>
        <w:t>POR ALGUEM (CITAR OS 1% A 3%</w:t>
      </w:r>
      <w:r w:rsidR="00A44B82">
        <w:rPr>
          <w:highlight w:val="yellow"/>
        </w:rPr>
        <w:t xml:space="preserve"> NO REFERENCIAL TEORICO</w:t>
      </w:r>
      <w:r w:rsidRPr="00A44B82" w:rsidR="00A44B82">
        <w:rPr>
          <w:highlight w:val="yellow"/>
        </w:rPr>
        <w:t>)</w:t>
      </w:r>
      <w:r w:rsidR="00A44B82">
        <w:t>, no entanto ainda existem ajustes para serem feitos no código e variáveis a serem revisadas e melhor exploradas.</w:t>
      </w:r>
    </w:p>
    <w:p w:rsidR="00A44B82" w:rsidP="00CA07C9" w:rsidRDefault="00A44B82" w14:paraId="2DCE10AB" w14:textId="77777777">
      <w:pPr>
        <w:spacing w:before="280" w:after="280" w:line="360" w:lineRule="auto"/>
        <w:ind w:left="360"/>
      </w:pPr>
      <w:r>
        <w:tab/>
      </w:r>
      <w:r>
        <w:t>Nos dados de base que são usados testes e treinamento do código, estão sendo consideradas apenas os dias letivos que foram apresentados como tal no calendário letivo fornecido pela própria faculdade. Ainda assim é possível notar que alguns pontos ainda causam bastante estranheza devido ao fato de estarem muito fora da curva e sem motivo aparente. Estes pontos tão fora da curva e do esperado podem causar extrema confusão no algoritmo e prejudicar seu desempenho e precisão.</w:t>
      </w:r>
    </w:p>
    <w:p w:rsidRPr="005E57CD" w:rsidR="005E57CD" w:rsidP="00CA07C9" w:rsidRDefault="005E57CD" w14:paraId="5562440A" w14:textId="77777777">
      <w:pPr>
        <w:spacing w:before="280" w:after="280" w:line="360" w:lineRule="auto"/>
        <w:ind w:left="360"/>
      </w:pPr>
      <w:r>
        <w:tab/>
      </w:r>
      <w:r>
        <w:t xml:space="preserve">Abaixo temos um gráfico apresentando o desempenho atual do programa com a base de dados que está sendo usada. O número no canto superior esquerdo representa o </w:t>
      </w:r>
      <w:r w:rsidRPr="005E57CD">
        <w:rPr>
          <w:i/>
        </w:rPr>
        <w:t>score</w:t>
      </w:r>
      <w:r>
        <w:t xml:space="preserve"> do algoritmo, ou seja, a sua precisão, que está em cerca de 65%.</w:t>
      </w:r>
    </w:p>
    <w:p w:rsidR="005E57CD" w:rsidP="005E57CD" w:rsidRDefault="00F04417" w14:paraId="35D91E42" w14:textId="77777777">
      <w:pPr>
        <w:spacing w:before="280" w:after="280"/>
        <w:ind w:left="360"/>
      </w:pPr>
      <w:r w:rsidR="00F04417">
        <w:drawing>
          <wp:inline wp14:editId="08C00409" wp14:anchorId="2D7081FF">
            <wp:extent cx="6429375" cy="2924175"/>
            <wp:effectExtent l="0" t="0" r="0" b="0"/>
            <wp:docPr id="1944170213" name="Imagem 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9e7a0b24199a49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9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7CD" w:rsidR="005E57CD" w:rsidP="00CA07C9" w:rsidRDefault="005E57CD" w14:paraId="656A8FA8" w14:textId="77777777">
      <w:pPr>
        <w:spacing w:before="280" w:after="280" w:line="360" w:lineRule="auto"/>
        <w:ind w:left="360"/>
      </w:pPr>
      <w:r w:rsidRPr="005E57CD">
        <w:tab/>
      </w:r>
      <w:r w:rsidRPr="005E57CD">
        <w:t xml:space="preserve">A linha em vermelho </w:t>
      </w:r>
      <w:r>
        <w:t>representa a quantidade de refeições servidas através dos dias no eixo X e os pontos em azul são a estimativa de refeições que deveriam ser preparadas que o software gerou para esses dias, após o treinamento com os dados. Na execução que gerou este gráfico, 70% dos dados foram usados para treinamento, e os outros 30% para testes, o que justifica a quantidade menor de pontos em azul que em vermelho.</w:t>
      </w:r>
    </w:p>
    <w:p w:rsidR="00EF27EE" w:rsidP="73E1AEE5" w:rsidRDefault="00EF27EE" w14:paraId="44161D63" w14:textId="77777777">
      <w:pPr>
        <w:numPr>
          <w:ilvl w:val="0"/>
          <w:numId w:val="13"/>
        </w:numPr>
        <w:contextualSpacing/>
        <w:rPr>
          <w:b w:val="1"/>
          <w:bCs w:val="1"/>
        </w:rPr>
      </w:pPr>
      <w:r w:rsidRPr="73E1AEE5" w:rsidR="00EF27EE">
        <w:rPr>
          <w:b w:val="1"/>
          <w:bCs w:val="1"/>
        </w:rPr>
        <w:t>Considerações Finais</w:t>
      </w:r>
    </w:p>
    <w:p w:rsidR="73E1AEE5" w:rsidP="73E1AEE5" w:rsidRDefault="73E1AEE5" w14:paraId="33B5CDD8" w14:textId="0C932FD5">
      <w:pPr>
        <w:pStyle w:val="Normal"/>
        <w:rPr>
          <w:b w:val="1"/>
          <w:bCs w:val="1"/>
        </w:rPr>
      </w:pPr>
    </w:p>
    <w:p w:rsidR="73E1AEE5" w:rsidP="73E1AEE5" w:rsidRDefault="73E1AEE5" w14:paraId="5FDD9B74" w14:textId="65B4567F">
      <w:pPr>
        <w:pStyle w:val="Normal"/>
        <w:rPr>
          <w:b w:val="1"/>
          <w:bCs w:val="1"/>
        </w:rPr>
      </w:pPr>
    </w:p>
    <w:p w:rsidRPr="00EF27EE" w:rsidR="00EF27EE" w:rsidP="00EF27EE" w:rsidRDefault="00EF27EE" w14:paraId="1F723463" w14:textId="77777777">
      <w:pPr>
        <w:ind w:left="360"/>
        <w:contextualSpacing/>
        <w:rPr>
          <w:b/>
        </w:rPr>
      </w:pPr>
    </w:p>
    <w:p w:rsidR="00EF27EE" w:rsidP="73E1AEE5" w:rsidRDefault="00EF27EE" w14:paraId="7B507022" w14:textId="77777777">
      <w:pPr>
        <w:numPr>
          <w:ilvl w:val="0"/>
          <w:numId w:val="13"/>
        </w:numPr>
        <w:contextualSpacing/>
        <w:rPr>
          <w:b w:val="1"/>
          <w:bCs w:val="1"/>
        </w:rPr>
      </w:pPr>
      <w:r w:rsidRPr="73E1AEE5" w:rsidR="00EF27EE">
        <w:rPr>
          <w:b w:val="1"/>
          <w:bCs w:val="1"/>
        </w:rPr>
        <w:t>Referencial Bibliográfico</w:t>
      </w:r>
    </w:p>
    <w:p w:rsidR="0010717A" w:rsidP="0010717A" w:rsidRDefault="0010717A" w14:paraId="57EAD511" w14:textId="77777777">
      <w:pPr>
        <w:pStyle w:val="PargrafodaLista"/>
        <w:rPr>
          <w:b/>
        </w:rPr>
      </w:pPr>
    </w:p>
    <w:p w:rsidR="0010717A" w:rsidP="0010717A" w:rsidRDefault="0010717A" w14:paraId="66FCCBCF" w14:textId="77777777">
      <w:pPr>
        <w:ind w:left="360"/>
        <w:contextualSpacing/>
        <w:rPr>
          <w:b/>
        </w:rPr>
      </w:pPr>
    </w:p>
    <w:p w:rsidR="00EF27EE" w:rsidP="00EF27EE" w:rsidRDefault="00EF27EE" w14:paraId="0B23ADDA" w14:textId="77777777">
      <w:pPr>
        <w:pStyle w:val="PargrafodaLista"/>
        <w:rPr>
          <w:b/>
        </w:rPr>
      </w:pPr>
    </w:p>
    <w:p w:rsidR="0010717A" w:rsidP="0010717A" w:rsidRDefault="0010717A" w14:paraId="72D13C04" w14:textId="77777777">
      <w:pPr>
        <w:spacing w:line="360" w:lineRule="auto"/>
      </w:pPr>
      <w:r>
        <w:t>REFERÊNCIA LIVRO EFFICIENT LEARNING MACHINES</w:t>
      </w:r>
    </w:p>
    <w:p w:rsidR="0010717A" w:rsidP="0010717A" w:rsidRDefault="00BF32AD" w14:paraId="5FF84BA7" w14:textId="77777777">
      <w:pPr>
        <w:spacing w:line="360" w:lineRule="auto"/>
      </w:pPr>
      <w:hyperlink w:history="1" r:id="rId14">
        <w:r w:rsidRPr="0039597A" w:rsidR="0010717A">
          <w:rPr>
            <w:rStyle w:val="Hyperlink"/>
          </w:rPr>
          <w:t>https://play.google.com/books/reader?id=Bk4nCgAAQBAJ&amp;pg=GBS.PA8.w.2.0.132.0.1</w:t>
        </w:r>
      </w:hyperlink>
    </w:p>
    <w:p w:rsidRPr="0010717A" w:rsidR="0010717A" w:rsidP="0010717A" w:rsidRDefault="0010717A" w14:paraId="537B3C94" w14:textId="77777777">
      <w:pPr>
        <w:spacing w:line="360" w:lineRule="auto"/>
      </w:pPr>
      <w:r>
        <w:t>----------------------------------------------</w:t>
      </w:r>
    </w:p>
    <w:p w:rsidR="0010717A" w:rsidP="0010717A" w:rsidRDefault="0010717A" w14:paraId="39CFDDB8" w14:textId="77777777">
      <w:pPr>
        <w:spacing w:line="360" w:lineRule="auto"/>
      </w:pPr>
      <w:r>
        <w:t xml:space="preserve">PAULA, Ruben. MÁQUINAS DE SUPORTE VETORIAL COMO INSTRUMENTO DE PRIORIZAÇÃO DE INVESTIMENTOS APLICADO AO PROGRAMA </w:t>
      </w:r>
    </w:p>
    <w:p w:rsidR="0010717A" w:rsidP="0010717A" w:rsidRDefault="0010717A" w14:paraId="7679C185" w14:textId="77777777">
      <w:pPr>
        <w:spacing w:line="360" w:lineRule="auto"/>
      </w:pPr>
      <w:r>
        <w:t xml:space="preserve">DE INVESTIMENTO E LOGÍSTICA – AEROPORTOS. </w:t>
      </w:r>
    </w:p>
    <w:p w:rsidR="0010717A" w:rsidP="0010717A" w:rsidRDefault="0010717A" w14:paraId="3801F7D0" w14:textId="77777777">
      <w:pPr>
        <w:spacing w:line="360" w:lineRule="auto"/>
      </w:pPr>
      <w:r>
        <w:t xml:space="preserve">Orientador: DR. DONALD MATTHEW PIANTO. 2016. 268 p. </w:t>
      </w:r>
    </w:p>
    <w:p w:rsidR="0010717A" w:rsidP="0010717A" w:rsidRDefault="0010717A" w14:paraId="3E8CC100" w14:textId="77777777">
      <w:pPr>
        <w:spacing w:line="360" w:lineRule="auto"/>
      </w:pPr>
      <w:r>
        <w:t xml:space="preserve">Dissertação (Mestrado em Economia do Setor Público) - Universidade de Brasiília, [S. l.], </w:t>
      </w:r>
    </w:p>
    <w:p w:rsidR="0010717A" w:rsidP="0010717A" w:rsidRDefault="0010717A" w14:paraId="38D5000E" w14:textId="77777777">
      <w:pPr>
        <w:spacing w:line="360" w:lineRule="auto"/>
      </w:pPr>
      <w:r>
        <w:t>2016.</w:t>
      </w:r>
    </w:p>
    <w:p w:rsidR="0055575D" w:rsidP="00AE4332" w:rsidRDefault="0055575D" w14:paraId="5E6FF7DE" w14:textId="77777777">
      <w:pPr>
        <w:contextualSpacing/>
      </w:pPr>
    </w:p>
    <w:p w:rsidR="0010717A" w:rsidP="00AE4332" w:rsidRDefault="0010717A" w14:paraId="0884F73D" w14:textId="77777777">
      <w:pPr>
        <w:contextualSpacing/>
      </w:pPr>
      <w:r>
        <w:t>----------------------------------------------</w:t>
      </w:r>
    </w:p>
    <w:p w:rsidR="0010717A" w:rsidP="0010717A" w:rsidRDefault="0010717A" w14:paraId="700D8EBD" w14:textId="77777777">
      <w:pPr>
        <w:spacing w:line="360" w:lineRule="auto"/>
      </w:pPr>
      <w:r>
        <w:t>AWAD, Mariette; KHANNA, Rahul. Efficient Learning Machines: Theories, Concepts, and Applications for Engineers and System Designers. [S. l.]: Apress, 2015. 268 p. ISBN 9781430259909. E-book.</w:t>
      </w:r>
    </w:p>
    <w:p w:rsidR="0010717A" w:rsidP="0010717A" w:rsidRDefault="0010717A" w14:paraId="5329CF9C" w14:textId="77777777">
      <w:pPr>
        <w:spacing w:line="360" w:lineRule="auto"/>
      </w:pPr>
      <w:r>
        <w:t>----------------------------------------------</w:t>
      </w:r>
    </w:p>
    <w:p w:rsidR="0010717A" w:rsidP="0010717A" w:rsidRDefault="0010717A" w14:paraId="060E83B2" w14:textId="77777777">
      <w:pPr>
        <w:spacing w:line="360" w:lineRule="auto"/>
      </w:pPr>
      <w:r>
        <w:t>AWAD, Mariette; KHANNA, Rahul. Efficient Learning Machines: Theories, Concepts, and Applications for Engineers and System Designers. [S. l.]: Apress, 2015. p 4. ISBN 9781430259909. E-book.</w:t>
      </w:r>
    </w:p>
    <w:p w:rsidR="0010717A" w:rsidP="00AE4332" w:rsidRDefault="0010717A" w14:paraId="75DEE5FA" w14:textId="77777777">
      <w:pPr>
        <w:contextualSpacing/>
      </w:pPr>
    </w:p>
    <w:p w:rsidR="0010717A" w:rsidP="00AE4332" w:rsidRDefault="0010717A" w14:paraId="0329AF5F" w14:textId="77777777">
      <w:pPr>
        <w:contextualSpacing/>
      </w:pPr>
    </w:p>
    <w:p w:rsidR="0055575D" w:rsidRDefault="0055575D" w14:paraId="71397340" w14:textId="77777777">
      <w:pPr>
        <w:ind w:firstLine="708"/>
        <w:contextualSpacing/>
        <w:jc w:val="both"/>
      </w:pPr>
      <w:r>
        <w:t xml:space="preserve">Para a parte textual do artigo, recomenda-se a seguinte estrutura: </w:t>
      </w:r>
    </w:p>
    <w:p w:rsidR="004E1ABF" w:rsidRDefault="004E1ABF" w14:paraId="440750BE" w14:textId="77777777">
      <w:pPr>
        <w:ind w:firstLine="708"/>
        <w:contextualSpacing/>
        <w:jc w:val="both"/>
      </w:pPr>
    </w:p>
    <w:p w:rsidR="0055575D" w:rsidP="004E1ABF" w:rsidRDefault="0055575D" w14:paraId="67B1688E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 xml:space="preserve">Introdução </w:t>
      </w:r>
      <w:r w:rsidR="00F262D4">
        <w:rPr>
          <w:rFonts w:eastAsia="Verdana"/>
        </w:rPr>
        <w:t xml:space="preserve"> OK</w:t>
      </w:r>
    </w:p>
    <w:p w:rsidR="0055575D" w:rsidP="004E1ABF" w:rsidRDefault="0055575D" w14:paraId="1C050021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Referencial Teórico</w:t>
      </w:r>
    </w:p>
    <w:p w:rsidR="0055575D" w:rsidP="004E1ABF" w:rsidRDefault="0055575D" w14:paraId="06E2C516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Metodologia</w:t>
      </w:r>
    </w:p>
    <w:p w:rsidR="0055575D" w:rsidP="004E1ABF" w:rsidRDefault="0055575D" w14:paraId="44AFA154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Análise dos resultados</w:t>
      </w:r>
    </w:p>
    <w:p w:rsidR="0055575D" w:rsidP="004E1ABF" w:rsidRDefault="0055575D" w14:paraId="20CCE02B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Considerações finais</w:t>
      </w:r>
    </w:p>
    <w:p w:rsidR="0055575D" w:rsidP="004E1ABF" w:rsidRDefault="0055575D" w14:paraId="6EC0A47D" w14:textId="77777777">
      <w:pPr>
        <w:numPr>
          <w:ilvl w:val="0"/>
          <w:numId w:val="2"/>
        </w:numPr>
        <w:contextualSpacing/>
      </w:pPr>
      <w:r>
        <w:rPr>
          <w:rFonts w:eastAsia="Verdana"/>
        </w:rPr>
        <w:t>Referências</w:t>
      </w:r>
    </w:p>
    <w:p w:rsidR="0055575D" w:rsidRDefault="0055575D" w14:paraId="6F734B90" w14:textId="77777777">
      <w:pPr>
        <w:pStyle w:val="NormalWeb"/>
        <w:spacing w:before="0" w:after="0"/>
        <w:ind w:firstLine="708"/>
        <w:jc w:val="both"/>
        <w:rPr>
          <w:color w:val="auto"/>
        </w:rPr>
      </w:pPr>
    </w:p>
    <w:p w:rsidR="0010717A" w:rsidRDefault="0010717A" w14:paraId="3526D2C4" w14:textId="77777777">
      <w:pPr>
        <w:pStyle w:val="NormalWeb"/>
        <w:spacing w:before="0" w:after="0"/>
        <w:ind w:firstLine="708"/>
        <w:jc w:val="both"/>
      </w:pPr>
    </w:p>
    <w:sectPr w:rsidR="0010717A" w:rsidSect="00EE3B6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/>
      <w:pgMar w:top="1661" w:right="1134" w:bottom="1134" w:left="1701" w:header="567" w:footer="79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RDDO" w:author="RENAN DIAS DE OLIVEIRA" w:date="2020-03-13T22:40:00Z" w:id="0">
    <w:p w:rsidR="0065771B" w:rsidRDefault="0065771B" w14:paraId="77A4FFF9" w14:textId="77777777">
      <w:pPr>
        <w:pStyle w:val="Textodecomentrio"/>
      </w:pPr>
      <w:r>
        <w:rPr>
          <w:rStyle w:val="Refdecomentrio"/>
        </w:rPr>
        <w:annotationRef/>
      </w:r>
      <w:r>
        <w:t>Repetido, trocar</w:t>
      </w:r>
    </w:p>
  </w:comment>
  <w:comment w:initials="RDDO" w:author="RENAN DIAS DE OLIVEIRA" w:date="2020-03-13T22:31:00Z" w:id="1">
    <w:p w:rsidR="003C2720" w:rsidRDefault="003C2720" w14:paraId="0FFCF084" w14:textId="77777777">
      <w:pPr>
        <w:pStyle w:val="Textodecomentrio"/>
      </w:pPr>
      <w:r>
        <w:rPr>
          <w:rStyle w:val="Refdecomentrio"/>
        </w:rPr>
        <w:annotationRef/>
      </w:r>
      <w:r>
        <w:t>Achar referência que se perdeu</w:t>
      </w:r>
    </w:p>
    <w:p w:rsidR="003C2720" w:rsidRDefault="003C2720" w14:paraId="75A3B192" w14:textId="77777777">
      <w:pPr>
        <w:pStyle w:val="Textodecomentrio"/>
      </w:pPr>
    </w:p>
  </w:comment>
  <w:comment w:initials="RDDO" w:author="RENAN DIAS DE OLIVEIRA" w:date="2020-03-13T22:40:00Z" w:id="3">
    <w:p w:rsidR="0065771B" w:rsidRDefault="0065771B" w14:paraId="23E02208" w14:textId="77777777">
      <w:pPr>
        <w:pStyle w:val="Textodecomentrio"/>
      </w:pPr>
      <w:r>
        <w:rPr>
          <w:rStyle w:val="Refdecomentrio"/>
        </w:rPr>
        <w:annotationRef/>
      </w:r>
      <w:r>
        <w:t>Achar mais referencias desse termo</w:t>
      </w:r>
    </w:p>
    <w:p w:rsidR="0065771B" w:rsidRDefault="0065771B" w14:paraId="68864746" w14:textId="77777777">
      <w:pPr>
        <w:pStyle w:val="Textodecomentrio"/>
      </w:pPr>
    </w:p>
  </w:comment>
  <w:comment w:initials="RDDO" w:author="RENAN DIAS DE OLIVEIRA" w:date="2020-03-13T22:35:00Z" w:id="2">
    <w:p w:rsidR="0065771B" w:rsidRDefault="0065771B" w14:paraId="02693561" w14:textId="77777777">
      <w:pPr>
        <w:pStyle w:val="Textodecomentrio"/>
      </w:pPr>
      <w:r>
        <w:rPr>
          <w:rStyle w:val="Refdecomentrio"/>
        </w:rPr>
        <w:annotationRef/>
      </w:r>
      <w:r>
        <w:t>Achar referencia que se perdeu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A4FFF9" w15:done="0"/>
  <w15:commentEx w15:paraId="75A3B192" w15:done="0"/>
  <w15:commentEx w15:paraId="68864746" w15:done="0"/>
  <w15:commentEx w15:paraId="02693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A4FFF9" w16cid:durableId="22168A4B"/>
  <w16cid:commentId w16cid:paraId="75A3B192" w16cid:durableId="22168825"/>
  <w16cid:commentId w16cid:paraId="68864746" w16cid:durableId="22168A5C"/>
  <w16cid:commentId w16cid:paraId="02693561" w16cid:durableId="221689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B12" w:rsidRDefault="00993B12" w14:paraId="2BF8069F" w14:textId="77777777">
      <w:r>
        <w:separator/>
      </w:r>
    </w:p>
  </w:endnote>
  <w:endnote w:type="continuationSeparator" w:id="0">
    <w:p w:rsidR="00993B12" w:rsidRDefault="00993B12" w14:paraId="033E8C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75307A4C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75D" w:rsidP="007322CB" w:rsidRDefault="00071BE5" w14:paraId="60E7EBD5" w14:textId="77777777">
    <w:pPr>
      <w:pStyle w:val="Rodap"/>
    </w:pPr>
    <w:r>
      <w:rPr>
        <w:b/>
        <w:sz w:val="20"/>
        <w:szCs w:val="20"/>
      </w:rPr>
      <w:tab/>
    </w:r>
    <w:r w:rsidR="0055575D">
      <w:rPr>
        <w:sz w:val="20"/>
        <w:szCs w:val="20"/>
      </w:rPr>
      <w:fldChar w:fldCharType="begin"/>
    </w:r>
    <w:r w:rsidR="0055575D">
      <w:rPr>
        <w:sz w:val="20"/>
        <w:szCs w:val="20"/>
      </w:rPr>
      <w:instrText xml:space="preserve"> PAGE </w:instrText>
    </w:r>
    <w:r w:rsidR="0055575D">
      <w:rPr>
        <w:sz w:val="20"/>
        <w:szCs w:val="20"/>
      </w:rPr>
      <w:fldChar w:fldCharType="separate"/>
    </w:r>
    <w:r w:rsidR="00AA4B03">
      <w:rPr>
        <w:noProof/>
        <w:sz w:val="20"/>
        <w:szCs w:val="20"/>
      </w:rPr>
      <w:t>7</w:t>
    </w:r>
    <w:r w:rsidR="0055575D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347DDED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B12" w:rsidRDefault="00993B12" w14:paraId="1B4BE02C" w14:textId="77777777">
      <w:r>
        <w:separator/>
      </w:r>
    </w:p>
  </w:footnote>
  <w:footnote w:type="continuationSeparator" w:id="0">
    <w:p w:rsidR="00993B12" w:rsidRDefault="00993B12" w14:paraId="65BC0B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6480304D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55575D" w:rsidRDefault="00F04417" w14:paraId="6E84BC16" w14:textId="77777777">
    <w:r>
      <w:rPr>
        <w:noProof/>
      </w:rPr>
      <w:drawing>
        <wp:anchor distT="0" distB="0" distL="114300" distR="114300" simplePos="0" relativeHeight="251658240" behindDoc="1" locked="0" layoutInCell="1" allowOverlap="1" wp14:anchorId="2693B78A" wp14:editId="0BF4F39D">
          <wp:simplePos x="0" y="0"/>
          <wp:positionH relativeFrom="column">
            <wp:posOffset>4977765</wp:posOffset>
          </wp:positionH>
          <wp:positionV relativeFrom="paragraph">
            <wp:posOffset>-219075</wp:posOffset>
          </wp:positionV>
          <wp:extent cx="744855" cy="744855"/>
          <wp:effectExtent l="0" t="0" r="0" b="0"/>
          <wp:wrapTight wrapText="bothSides">
            <wp:wrapPolygon edited="0">
              <wp:start x="0" y="0"/>
              <wp:lineTo x="0" y="20992"/>
              <wp:lineTo x="20992" y="20992"/>
              <wp:lineTo x="20992" y="0"/>
              <wp:lineTo x="0" y="0"/>
            </wp:wrapPolygon>
          </wp:wrapTight>
          <wp:docPr id="6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4F3296A4" wp14:editId="62C9EBCA">
          <wp:simplePos x="0" y="0"/>
          <wp:positionH relativeFrom="column">
            <wp:posOffset>-13335</wp:posOffset>
          </wp:positionH>
          <wp:positionV relativeFrom="paragraph">
            <wp:posOffset>-161925</wp:posOffset>
          </wp:positionV>
          <wp:extent cx="1924050" cy="849630"/>
          <wp:effectExtent l="0" t="0" r="0" b="0"/>
          <wp:wrapTight wrapText="bothSides">
            <wp:wrapPolygon edited="0">
              <wp:start x="0" y="0"/>
              <wp:lineTo x="0" y="21309"/>
              <wp:lineTo x="21386" y="21309"/>
              <wp:lineTo x="21386" y="0"/>
              <wp:lineTo x="0" y="0"/>
            </wp:wrapPolygon>
          </wp:wrapTight>
          <wp:docPr id="5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04E8" w:rsidR="73E1AEE5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17" w:rsidRDefault="00F04417" w14:paraId="43136B2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71703E46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7586EE2"/>
    <w:multiLevelType w:val="multilevel"/>
    <w:tmpl w:val="6B5C29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87C53"/>
    <w:multiLevelType w:val="hybridMultilevel"/>
    <w:tmpl w:val="97F2CB86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41359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9C03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513DE"/>
    <w:multiLevelType w:val="hybridMultilevel"/>
    <w:tmpl w:val="C34A9456"/>
    <w:lvl w:ilvl="0" w:tplc="C8EEDD76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hint="default" w:ascii="Wingdings" w:hAnsi="Wingdings"/>
      </w:rPr>
    </w:lvl>
  </w:abstractNum>
  <w:abstractNum w:abstractNumId="9" w15:restartNumberingAfterBreak="0">
    <w:nsid w:val="1E1964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940ADB"/>
    <w:multiLevelType w:val="hybridMultilevel"/>
    <w:tmpl w:val="59E2C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E1D2B"/>
    <w:multiLevelType w:val="multilevel"/>
    <w:tmpl w:val="75907B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55F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916E44"/>
    <w:multiLevelType w:val="hybridMultilevel"/>
    <w:tmpl w:val="F3D6E2C6"/>
    <w:lvl w:ilvl="0" w:tplc="C8EEDD7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CED3BC7"/>
    <w:multiLevelType w:val="multilevel"/>
    <w:tmpl w:val="281C42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E5F82"/>
    <w:multiLevelType w:val="hybridMultilevel"/>
    <w:tmpl w:val="A37A055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6B15D86"/>
    <w:multiLevelType w:val="hybridMultilevel"/>
    <w:tmpl w:val="3D0ED03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6E806E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8E4413"/>
    <w:multiLevelType w:val="multilevel"/>
    <w:tmpl w:val="2EF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4"/>
  </w:num>
  <w:num w:numId="7">
    <w:abstractNumId w:val="18"/>
  </w:num>
  <w:num w:numId="8">
    <w:abstractNumId w:val="14"/>
  </w:num>
  <w:num w:numId="9">
    <w:abstractNumId w:val="15"/>
  </w:num>
  <w:num w:numId="10">
    <w:abstractNumId w:val="13"/>
  </w:num>
  <w:num w:numId="11">
    <w:abstractNumId w:val="8"/>
  </w:num>
  <w:num w:numId="12">
    <w:abstractNumId w:val="5"/>
  </w:num>
  <w:num w:numId="13">
    <w:abstractNumId w:val="9"/>
  </w:num>
  <w:num w:numId="14">
    <w:abstractNumId w:val="10"/>
  </w:num>
  <w:num w:numId="15">
    <w:abstractNumId w:val="12"/>
  </w:num>
  <w:num w:numId="16">
    <w:abstractNumId w:val="6"/>
  </w:num>
  <w:num w:numId="17">
    <w:abstractNumId w:val="17"/>
  </w:num>
  <w:num w:numId="18">
    <w:abstractNumId w:val="7"/>
  </w:num>
  <w:num w:numId="1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isplayBackgroundShape/>
  <w:embedSystemFonts/>
  <w:activeWritingStyle w:lang="pt-BR" w:vendorID="64" w:dllVersion="6" w:nlCheck="1" w:checkStyle="0" w:appName="MSWord"/>
  <w:activeWritingStyle w:lang="pt-BR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38"/>
    <w:rsid w:val="0005391C"/>
    <w:rsid w:val="00071BE5"/>
    <w:rsid w:val="000727A3"/>
    <w:rsid w:val="00073F8C"/>
    <w:rsid w:val="000D7074"/>
    <w:rsid w:val="000E41A9"/>
    <w:rsid w:val="000F08F2"/>
    <w:rsid w:val="001038FE"/>
    <w:rsid w:val="0010717A"/>
    <w:rsid w:val="00112FB1"/>
    <w:rsid w:val="00117A86"/>
    <w:rsid w:val="00126A52"/>
    <w:rsid w:val="0017072E"/>
    <w:rsid w:val="00174B5B"/>
    <w:rsid w:val="00174E38"/>
    <w:rsid w:val="00184A3F"/>
    <w:rsid w:val="001B3907"/>
    <w:rsid w:val="001C419F"/>
    <w:rsid w:val="001C63D4"/>
    <w:rsid w:val="00210911"/>
    <w:rsid w:val="00260492"/>
    <w:rsid w:val="002C6268"/>
    <w:rsid w:val="002E4E51"/>
    <w:rsid w:val="003061D7"/>
    <w:rsid w:val="00325F61"/>
    <w:rsid w:val="00342FDD"/>
    <w:rsid w:val="00350E3D"/>
    <w:rsid w:val="00365AA5"/>
    <w:rsid w:val="003841FA"/>
    <w:rsid w:val="003904E8"/>
    <w:rsid w:val="003A6C17"/>
    <w:rsid w:val="003C2720"/>
    <w:rsid w:val="003C6A63"/>
    <w:rsid w:val="003F02E6"/>
    <w:rsid w:val="00412431"/>
    <w:rsid w:val="00432DD3"/>
    <w:rsid w:val="00441BBF"/>
    <w:rsid w:val="00450704"/>
    <w:rsid w:val="00472E09"/>
    <w:rsid w:val="0048517C"/>
    <w:rsid w:val="00485E34"/>
    <w:rsid w:val="00492CFA"/>
    <w:rsid w:val="004B1603"/>
    <w:rsid w:val="004E1ABF"/>
    <w:rsid w:val="004F4708"/>
    <w:rsid w:val="00510169"/>
    <w:rsid w:val="00541086"/>
    <w:rsid w:val="005502ED"/>
    <w:rsid w:val="0055575D"/>
    <w:rsid w:val="0056376C"/>
    <w:rsid w:val="00565C6D"/>
    <w:rsid w:val="005A2F38"/>
    <w:rsid w:val="005E4B07"/>
    <w:rsid w:val="005E57CD"/>
    <w:rsid w:val="006061EC"/>
    <w:rsid w:val="00646D4A"/>
    <w:rsid w:val="0065771B"/>
    <w:rsid w:val="0067545D"/>
    <w:rsid w:val="00676EFB"/>
    <w:rsid w:val="006A7CFA"/>
    <w:rsid w:val="006D1963"/>
    <w:rsid w:val="006D7552"/>
    <w:rsid w:val="006F31DA"/>
    <w:rsid w:val="00715F1D"/>
    <w:rsid w:val="007322CB"/>
    <w:rsid w:val="00746678"/>
    <w:rsid w:val="007678E9"/>
    <w:rsid w:val="007825B5"/>
    <w:rsid w:val="007B4988"/>
    <w:rsid w:val="007C04D4"/>
    <w:rsid w:val="007E7D96"/>
    <w:rsid w:val="00832B97"/>
    <w:rsid w:val="00832F5A"/>
    <w:rsid w:val="00833E20"/>
    <w:rsid w:val="008448CE"/>
    <w:rsid w:val="00854F5A"/>
    <w:rsid w:val="008A3F40"/>
    <w:rsid w:val="008A6845"/>
    <w:rsid w:val="008C372C"/>
    <w:rsid w:val="008F0589"/>
    <w:rsid w:val="00912888"/>
    <w:rsid w:val="0091340D"/>
    <w:rsid w:val="00924BB2"/>
    <w:rsid w:val="00935DB9"/>
    <w:rsid w:val="00937ABF"/>
    <w:rsid w:val="00993B12"/>
    <w:rsid w:val="009A59DF"/>
    <w:rsid w:val="00A425B0"/>
    <w:rsid w:val="00A44B82"/>
    <w:rsid w:val="00A51227"/>
    <w:rsid w:val="00A84509"/>
    <w:rsid w:val="00AA4B03"/>
    <w:rsid w:val="00AE2FA8"/>
    <w:rsid w:val="00AE4332"/>
    <w:rsid w:val="00AE53EC"/>
    <w:rsid w:val="00AF1F25"/>
    <w:rsid w:val="00AF5FCF"/>
    <w:rsid w:val="00AF78D0"/>
    <w:rsid w:val="00B118A5"/>
    <w:rsid w:val="00B3034F"/>
    <w:rsid w:val="00B32F67"/>
    <w:rsid w:val="00B51275"/>
    <w:rsid w:val="00B84E14"/>
    <w:rsid w:val="00BF1252"/>
    <w:rsid w:val="00C11A17"/>
    <w:rsid w:val="00C158C5"/>
    <w:rsid w:val="00C22E1A"/>
    <w:rsid w:val="00C262B1"/>
    <w:rsid w:val="00C47794"/>
    <w:rsid w:val="00C74315"/>
    <w:rsid w:val="00CA07C9"/>
    <w:rsid w:val="00CB67CC"/>
    <w:rsid w:val="00CB7A89"/>
    <w:rsid w:val="00CD34EC"/>
    <w:rsid w:val="00CF5107"/>
    <w:rsid w:val="00D03DDB"/>
    <w:rsid w:val="00D3448C"/>
    <w:rsid w:val="00D4155F"/>
    <w:rsid w:val="00D53515"/>
    <w:rsid w:val="00D6528C"/>
    <w:rsid w:val="00D753F8"/>
    <w:rsid w:val="00D833D3"/>
    <w:rsid w:val="00DA167E"/>
    <w:rsid w:val="00DC6F62"/>
    <w:rsid w:val="00E56A5F"/>
    <w:rsid w:val="00E96C92"/>
    <w:rsid w:val="00EA3CB6"/>
    <w:rsid w:val="00EB60D1"/>
    <w:rsid w:val="00EE26A2"/>
    <w:rsid w:val="00EE3B64"/>
    <w:rsid w:val="00EF27EE"/>
    <w:rsid w:val="00F04417"/>
    <w:rsid w:val="00F056CE"/>
    <w:rsid w:val="00F10B9B"/>
    <w:rsid w:val="00F11804"/>
    <w:rsid w:val="00F262D4"/>
    <w:rsid w:val="00F27F55"/>
    <w:rsid w:val="00F365D5"/>
    <w:rsid w:val="00F5452D"/>
    <w:rsid w:val="00F76FF6"/>
    <w:rsid w:val="00FC5E5D"/>
    <w:rsid w:val="00FE306A"/>
    <w:rsid w:val="02773108"/>
    <w:rsid w:val="02C50BA2"/>
    <w:rsid w:val="030DB8F6"/>
    <w:rsid w:val="040596FE"/>
    <w:rsid w:val="04B2E861"/>
    <w:rsid w:val="04E701D9"/>
    <w:rsid w:val="08934222"/>
    <w:rsid w:val="0A97FCAC"/>
    <w:rsid w:val="0ABA0750"/>
    <w:rsid w:val="0DA48735"/>
    <w:rsid w:val="104573DA"/>
    <w:rsid w:val="108E51B0"/>
    <w:rsid w:val="10B88110"/>
    <w:rsid w:val="113F42DD"/>
    <w:rsid w:val="151A1DE6"/>
    <w:rsid w:val="157CDD53"/>
    <w:rsid w:val="188B3395"/>
    <w:rsid w:val="18FD6F2F"/>
    <w:rsid w:val="1903DBD2"/>
    <w:rsid w:val="19137054"/>
    <w:rsid w:val="192B18E1"/>
    <w:rsid w:val="192C9DC1"/>
    <w:rsid w:val="193472BF"/>
    <w:rsid w:val="19E21F23"/>
    <w:rsid w:val="1D27E2BB"/>
    <w:rsid w:val="1FC3D545"/>
    <w:rsid w:val="20427B1B"/>
    <w:rsid w:val="21A72952"/>
    <w:rsid w:val="235F97FE"/>
    <w:rsid w:val="2365D3DF"/>
    <w:rsid w:val="24612C53"/>
    <w:rsid w:val="246BE51F"/>
    <w:rsid w:val="24F618AD"/>
    <w:rsid w:val="252B6137"/>
    <w:rsid w:val="25E1D1FA"/>
    <w:rsid w:val="28617544"/>
    <w:rsid w:val="288C0823"/>
    <w:rsid w:val="28B6ADB6"/>
    <w:rsid w:val="29584D54"/>
    <w:rsid w:val="2B40D7B1"/>
    <w:rsid w:val="2C55D71C"/>
    <w:rsid w:val="2CA4E426"/>
    <w:rsid w:val="2D8A797E"/>
    <w:rsid w:val="2ECF7A86"/>
    <w:rsid w:val="2FE6F54B"/>
    <w:rsid w:val="30FE9698"/>
    <w:rsid w:val="3141A174"/>
    <w:rsid w:val="3215FEBF"/>
    <w:rsid w:val="32295138"/>
    <w:rsid w:val="34263E0F"/>
    <w:rsid w:val="34410D20"/>
    <w:rsid w:val="36F8F54D"/>
    <w:rsid w:val="388DD4EC"/>
    <w:rsid w:val="38B36EF4"/>
    <w:rsid w:val="393E3C0A"/>
    <w:rsid w:val="3A6C7A73"/>
    <w:rsid w:val="3AE2E45B"/>
    <w:rsid w:val="3AE97D44"/>
    <w:rsid w:val="3B01379D"/>
    <w:rsid w:val="3B7F15E9"/>
    <w:rsid w:val="3B80F0B8"/>
    <w:rsid w:val="3D5C24B2"/>
    <w:rsid w:val="3DF6DADC"/>
    <w:rsid w:val="3DFEE29D"/>
    <w:rsid w:val="3F7C3CEC"/>
    <w:rsid w:val="40361C86"/>
    <w:rsid w:val="40EF490A"/>
    <w:rsid w:val="4132B4E2"/>
    <w:rsid w:val="4270D9B1"/>
    <w:rsid w:val="44A68556"/>
    <w:rsid w:val="44CF929F"/>
    <w:rsid w:val="450F4652"/>
    <w:rsid w:val="45C1E817"/>
    <w:rsid w:val="45F5B991"/>
    <w:rsid w:val="4785A278"/>
    <w:rsid w:val="483E0451"/>
    <w:rsid w:val="4941E839"/>
    <w:rsid w:val="4E38ED2A"/>
    <w:rsid w:val="4F1B84F1"/>
    <w:rsid w:val="4F2B95F0"/>
    <w:rsid w:val="4F959DE9"/>
    <w:rsid w:val="4FBF2797"/>
    <w:rsid w:val="50D1796D"/>
    <w:rsid w:val="51E6C05F"/>
    <w:rsid w:val="52A5CF0E"/>
    <w:rsid w:val="550988D9"/>
    <w:rsid w:val="5582A3C5"/>
    <w:rsid w:val="5660BF6B"/>
    <w:rsid w:val="578364FF"/>
    <w:rsid w:val="578C19D3"/>
    <w:rsid w:val="58F417CC"/>
    <w:rsid w:val="59086982"/>
    <w:rsid w:val="5B70110E"/>
    <w:rsid w:val="5CC418A6"/>
    <w:rsid w:val="5E04C660"/>
    <w:rsid w:val="5E1C8AE5"/>
    <w:rsid w:val="5E447ED1"/>
    <w:rsid w:val="5FD38860"/>
    <w:rsid w:val="603DFDF8"/>
    <w:rsid w:val="62D714A9"/>
    <w:rsid w:val="63CA4890"/>
    <w:rsid w:val="63F7AB12"/>
    <w:rsid w:val="655E38A7"/>
    <w:rsid w:val="66937909"/>
    <w:rsid w:val="684E67F9"/>
    <w:rsid w:val="6945050D"/>
    <w:rsid w:val="6A55A5D3"/>
    <w:rsid w:val="6C8D476B"/>
    <w:rsid w:val="6DAD5F85"/>
    <w:rsid w:val="6E7D1AB5"/>
    <w:rsid w:val="6F5337BF"/>
    <w:rsid w:val="6FCFB31B"/>
    <w:rsid w:val="705B70CA"/>
    <w:rsid w:val="706AE5E5"/>
    <w:rsid w:val="71AD7FB6"/>
    <w:rsid w:val="72A61667"/>
    <w:rsid w:val="72E8CEE7"/>
    <w:rsid w:val="73E1AEE5"/>
    <w:rsid w:val="73EF1E3C"/>
    <w:rsid w:val="74C96F7F"/>
    <w:rsid w:val="75192C02"/>
    <w:rsid w:val="752C34C8"/>
    <w:rsid w:val="758069F7"/>
    <w:rsid w:val="76003F52"/>
    <w:rsid w:val="76587DE9"/>
    <w:rsid w:val="76741763"/>
    <w:rsid w:val="76C3E616"/>
    <w:rsid w:val="780014FC"/>
    <w:rsid w:val="78929A0E"/>
    <w:rsid w:val="7998F74D"/>
    <w:rsid w:val="7A4D2B52"/>
    <w:rsid w:val="7B69A87E"/>
    <w:rsid w:val="7B7B81C9"/>
    <w:rsid w:val="7BD28A45"/>
    <w:rsid w:val="7DD2A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4:docId w14:val="616956DF"/>
  <w15:chartTrackingRefBased/>
  <w15:docId w15:val="{0D906222-3EF0-7840-8848-BEC9F85F3A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SimSun"/>
      <w:sz w:val="24"/>
      <w:szCs w:val="24"/>
    </w:rPr>
  </w:style>
  <w:style w:type="character" w:styleId="Fontepargpadro" w:default="1">
    <w:name w:val="Default Paragraph Font"/>
    <w:aliases w:val="Fuente de párrafo predeter.,Tipo de letra predefinido do parágrafo,Default Paragraph Font"/>
    <w:uiPriority w:val="1"/>
    <w:semiHidden/>
    <w:unhideWhenUsed/>
  </w:style>
  <w:style w:type="table" w:styleId="Tabelanormal" w:default="1">
    <w:name w:val="Normal Table"/>
    <w:aliases w:val="Tabla normal,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,No List"/>
    <w:uiPriority w:val="99"/>
    <w:semiHidden/>
    <w:unhideWhenUsed/>
  </w:style>
  <w:style w:type="character" w:styleId="WW8Num1z0" w:customStyle="1">
    <w:name w:val="WW8Num1z0"/>
    <w:rPr>
      <w:rFonts w:hint="default" w:ascii="Wingdings" w:hAnsi="Wingdings" w:cs="Wingdings"/>
      <w:color w:val="auto"/>
    </w:rPr>
  </w:style>
  <w:style w:type="character" w:styleId="WW8Num1z1" w:customStyle="1">
    <w:name w:val="WW8Num1z1"/>
    <w:rPr>
      <w:rFonts w:cs="Times New Roman"/>
    </w:rPr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WW8Num3z0" w:customStyle="1">
    <w:name w:val="WW8Num3z0"/>
    <w:rPr>
      <w:rFonts w:hint="default" w:ascii="Symbol" w:hAnsi="Symbol" w:cs="Symbol"/>
    </w:rPr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AssuntodocomentrioChar" w:customStyle="1">
    <w:name w:val="Assunto do comentário Char"/>
    <w:rPr>
      <w:b/>
      <w:bCs/>
    </w:rPr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TextodecomentrioChar" w:customStyle="1">
    <w:name w:val="Texto de comentário Char"/>
    <w:basedOn w:val="Fontepargpadro"/>
    <w:uiPriority w:val="99"/>
  </w:style>
  <w:style w:type="character" w:styleId="Refdecomentrio">
    <w:name w:val="annotation reference"/>
    <w:uiPriority w:val="99"/>
    <w:rPr>
      <w:sz w:val="16"/>
      <w:szCs w:val="16"/>
    </w:rPr>
  </w:style>
  <w:style w:type="character" w:styleId="nfase">
    <w:name w:val="Emphasis"/>
    <w:qFormat/>
    <w:rPr>
      <w:rFonts w:cs="Times New Roman"/>
      <w:i/>
      <w:iCs/>
    </w:rPr>
  </w:style>
  <w:style w:type="character" w:styleId="RodapChar" w:customStyle="1">
    <w:name w:val="Rodapé Char"/>
    <w:rPr>
      <w:sz w:val="24"/>
      <w:szCs w:val="24"/>
    </w:rPr>
  </w:style>
  <w:style w:type="character" w:styleId="Nmerodepgina">
    <w:name w:val="page number"/>
    <w:rPr>
      <w:rFonts w:cs="Times New Roman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pPr>
      <w:spacing w:before="280" w:after="280"/>
    </w:pPr>
    <w:rPr>
      <w:color w:val="000080"/>
    </w:rPr>
  </w:style>
  <w:style w:type="paragraph" w:styleId="Textodecomentrio">
    <w:name w:val="annotation text"/>
    <w:basedOn w:val="Normal"/>
    <w:uiPriority w:val="99"/>
    <w:rPr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uiPriority w:val="22"/>
    <w:qFormat/>
    <w:rsid w:val="00AE4332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F262D4"/>
    <w:pPr>
      <w:spacing w:after="100" w:line="252" w:lineRule="auto"/>
      <w:ind w:left="480"/>
      <w:jc w:val="both"/>
    </w:pPr>
    <w:rPr>
      <w:rFonts w:ascii="Arial" w:hAnsi="Arial" w:eastAsia="Calibri" w:cs="Cordia New"/>
      <w:color w:val="00000A"/>
      <w:szCs w:val="22"/>
      <w:lang w:eastAsia="en-US"/>
    </w:rPr>
  </w:style>
  <w:style w:type="table" w:styleId="Tabelacomgrade">
    <w:name w:val="Table Grid"/>
    <w:basedOn w:val="Tabelanormal"/>
    <w:uiPriority w:val="39"/>
    <w:rsid w:val="00485E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F27EE"/>
    <w:pPr>
      <w:ind w:left="708"/>
    </w:pPr>
  </w:style>
  <w:style w:type="character" w:styleId="Hyperlink">
    <w:name w:val="Hyperlink"/>
    <w:uiPriority w:val="99"/>
    <w:unhideWhenUsed/>
    <w:rsid w:val="001071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comments" Target="comments.xml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play.google.com/books/reader?id=Bk4nCgAAQBAJ&amp;pg=GBS.PA8.w.2.0.132.0.1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4.png" Id="R9e7a0b24199a49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1E6C586626AF42990F320770DB7226" ma:contentTypeVersion="4" ma:contentTypeDescription="Crie um novo documento." ma:contentTypeScope="" ma:versionID="23f38213eea32568f717f0271c52da61">
  <xsd:schema xmlns:xsd="http://www.w3.org/2001/XMLSchema" xmlns:xs="http://www.w3.org/2001/XMLSchema" xmlns:p="http://schemas.microsoft.com/office/2006/metadata/properties" xmlns:ns2="5cd90f6a-8710-48e4-b47e-5999400d190b" xmlns:ns3="feadaf30-646e-4180-8499-c12b20b15a5f" targetNamespace="http://schemas.microsoft.com/office/2006/metadata/properties" ma:root="true" ma:fieldsID="e190bbeb87085a9d44f58f2e1646a15e" ns2:_="" ns3:_="">
    <xsd:import namespace="5cd90f6a-8710-48e4-b47e-5999400d190b"/>
    <xsd:import namespace="feadaf30-646e-4180-8499-c12b20b15a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90f6a-8710-48e4-b47e-5999400d1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daf30-646e-4180-8499-c12b20b1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D8E73-3396-4448-B252-8B24A118F939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6B80B18-1090-4F59-A410-16D762A6141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cd90f6a-8710-48e4-b47e-5999400d190b"/>
    <ds:schemaRef ds:uri="feadaf30-646e-4180-8499-c12b20b15a5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477876-48D5-4D84-A546-B89E240641D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Nome 1º autor, e-mail, instituição</dc:title>
  <dc:subject/>
  <dc:creator>082150320</dc:creator>
  <keywords/>
  <lastModifiedBy>IGOR MARTINS FERREIRA</lastModifiedBy>
  <revision>5</revision>
  <lastPrinted>2018-10-18T13:10:00.0000000Z</lastPrinted>
  <dcterms:created xsi:type="dcterms:W3CDTF">2020-06-02T01:52:00.0000000Z</dcterms:created>
  <dcterms:modified xsi:type="dcterms:W3CDTF">2020-06-08T18:38:20.8081933Z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